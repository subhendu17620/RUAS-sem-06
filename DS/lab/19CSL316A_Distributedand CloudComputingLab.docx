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2E6C8" w14:textId="77777777" w:rsidR="006F7F51" w:rsidRDefault="00CE59F5" w:rsidP="006F7F51">
      <w:pPr>
        <w:tabs>
          <w:tab w:val="left" w:pos="2534"/>
        </w:tabs>
        <w:jc w:val="both"/>
        <w:rPr>
          <w:rFonts w:cs="Times New Roman"/>
        </w:rPr>
      </w:pPr>
      <w:r>
        <w:rPr>
          <w:noProof/>
          <w:lang w:val="en-US"/>
        </w:rPr>
        <mc:AlternateContent>
          <mc:Choice Requires="wps">
            <w:drawing>
              <wp:anchor distT="0" distB="0" distL="114300" distR="114300" simplePos="0" relativeHeight="251664384" behindDoc="0" locked="0" layoutInCell="0" allowOverlap="1" wp14:anchorId="2D2F2B9F" wp14:editId="05A93C32">
                <wp:simplePos x="0" y="0"/>
                <wp:positionH relativeFrom="margin">
                  <wp:align>center</wp:align>
                </wp:positionH>
                <wp:positionV relativeFrom="topMargin">
                  <wp:align>bottom</wp:align>
                </wp:positionV>
                <wp:extent cx="7915910" cy="807720"/>
                <wp:effectExtent l="0" t="0" r="5715" b="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15910" cy="807720"/>
                        </a:xfrm>
                        <a:prstGeom prst="rect">
                          <a:avLst/>
                        </a:prstGeom>
                        <a:solidFill>
                          <a:srgbClr val="00B05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533809" id="Rectangle 11" o:spid="_x0000_s1026" style="position:absolute;margin-left:0;margin-top:0;width:623.3pt;height:63.6pt;z-index:251664384;visibility:visible;mso-wrap-style:square;mso-width-percent:1050;mso-height-percent:900;mso-wrap-distance-left:9pt;mso-wrap-distance-top:0;mso-wrap-distance-right:9pt;mso-wrap-distance-bottom:0;mso-position-horizontal:center;mso-position-horizontal-relative:margin;mso-position-vertical:bottom;mso-position-vertical-relative:top-margin-area;mso-width-percent:1050;mso-height-percent:900;mso-width-relative:page;mso-height-relative:top-margin-area;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" o:allowincell="f" fillcolor="#00b050" strokecolor="#31849b">
                <v:path arrowok="t"/>
                <w10:wrap anchorx="margin" anchory="margin"/>
              </v:rect>
            </w:pict>
          </mc:Fallback>
        </mc:AlternateContent>
      </w:r>
      <w:r>
        <w:rPr>
          <w:noProof/>
          <w:lang w:val="en-US"/>
        </w:rPr>
        <mc:AlternateContent>
          <mc:Choice Requires="wps">
            <w:drawing>
              <wp:anchor distT="0" distB="0" distL="114300" distR="114300" simplePos="0" relativeHeight="251663360" behindDoc="0" locked="0" layoutInCell="0" allowOverlap="1" wp14:anchorId="4876FDF0" wp14:editId="17F8CDBC">
                <wp:simplePos x="0" y="0"/>
                <wp:positionH relativeFrom="page">
                  <wp:align>center</wp:align>
                </wp:positionH>
                <wp:positionV relativeFrom="page">
                  <wp:align>bottom</wp:align>
                </wp:positionV>
                <wp:extent cx="7915910" cy="808355"/>
                <wp:effectExtent l="0" t="0" r="5715" b="0"/>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15910" cy="808355"/>
                        </a:xfrm>
                        <a:prstGeom prst="rect">
                          <a:avLst/>
                        </a:prstGeom>
                        <a:solidFill>
                          <a:srgbClr val="FF000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207D21E" id="Rectangle 10" o:spid="_x0000_s1026" style="position:absolute;margin-left:0;margin-top:0;width:623.3pt;height:63.65pt;z-index:25166336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" o:allowincell="f" fillcolor="red" strokecolor="#31849b">
                <v:path arrowok="t"/>
                <w10:wrap anchorx="page" anchory="page"/>
              </v:rect>
            </w:pict>
          </mc:Fallback>
        </mc:AlternateContent>
      </w:r>
      <w:r>
        <w:rPr>
          <w:noProof/>
          <w:lang w:val="en-US"/>
        </w:rPr>
        <mc:AlternateContent>
          <mc:Choice Requires="wps">
            <w:drawing>
              <wp:anchor distT="0" distB="0" distL="114300" distR="114300" simplePos="0" relativeHeight="251666432" behindDoc="0" locked="0" layoutInCell="0" allowOverlap="1" wp14:anchorId="3EF96E34" wp14:editId="0205909E">
                <wp:simplePos x="0" y="0"/>
                <wp:positionH relativeFrom="page">
                  <wp:posOffset>318135</wp:posOffset>
                </wp:positionH>
                <wp:positionV relativeFrom="page">
                  <wp:posOffset>-257810</wp:posOffset>
                </wp:positionV>
                <wp:extent cx="90805" cy="11205845"/>
                <wp:effectExtent l="0" t="0" r="4445" b="0"/>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0584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5BC27A3" id="Rectangle 13" o:spid="_x0000_s1026" style="position:absolute;margin-left:25.05pt;margin-top:-20.3pt;width:7.15pt;height:882.35pt;z-index:25166643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" o:allowincell="f" strokecolor="#31849b">
                <v:path arrowok="t"/>
                <w10:wrap anchorx="page" anchory="page"/>
              </v:rect>
            </w:pict>
          </mc:Fallback>
        </mc:AlternateContent>
      </w:r>
      <w:r>
        <w:rPr>
          <w:noProof/>
          <w:lang w:val="en-US"/>
        </w:rPr>
        <mc:AlternateContent>
          <mc:Choice Requires="wps">
            <w:drawing>
              <wp:anchor distT="0" distB="0" distL="114300" distR="114300" simplePos="0" relativeHeight="251665408" behindDoc="0" locked="0" layoutInCell="0" allowOverlap="1" wp14:anchorId="2A89BB11" wp14:editId="00DA4177">
                <wp:simplePos x="0" y="0"/>
                <wp:positionH relativeFrom="page">
                  <wp:posOffset>7148830</wp:posOffset>
                </wp:positionH>
                <wp:positionV relativeFrom="page">
                  <wp:posOffset>-257810</wp:posOffset>
                </wp:positionV>
                <wp:extent cx="90805" cy="11205845"/>
                <wp:effectExtent l="0" t="0" r="4445" b="0"/>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0584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5291F8" id="Rectangle 12" o:spid="_x0000_s1026" style="position:absolute;margin-left:562.9pt;margin-top:-20.3pt;width:7.15pt;height:882.35pt;z-index:25166540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" o:allowincell="f" strokecolor="#31849b">
                <v:path arrowok="t"/>
                <w10:wrap anchorx="page" anchory="page"/>
              </v:rect>
            </w:pict>
          </mc:Fallback>
        </mc:AlternateContent>
      </w:r>
    </w:p>
    <w:p w14:paraId="39C433D6" w14:textId="4C850739" w:rsidR="00D14A04" w:rsidRPr="006F7F51" w:rsidRDefault="00C810EA" w:rsidP="006F7F51">
      <w:pPr>
        <w:tabs>
          <w:tab w:val="left" w:pos="2534"/>
        </w:tabs>
        <w:jc w:val="both"/>
        <w:rPr>
          <w:rFonts w:cs="Times New Roman"/>
        </w:rPr>
      </w:pPr>
      <w:r>
        <w:rPr>
          <w:rFonts w:cs="Times New Roman"/>
        </w:rPr>
        <w:t xml:space="preserve">Laboratory </w:t>
      </w:r>
      <w:r w:rsidR="00811AD1">
        <w:rPr>
          <w:rFonts w:cs="Times New Roman"/>
        </w:rPr>
        <w:t>1</w:t>
      </w:r>
    </w:p>
    <w:p w14:paraId="37056C4A" w14:textId="38F41044" w:rsidR="00D14A04" w:rsidRPr="004365A5" w:rsidRDefault="00D14A04" w:rsidP="00D14A04">
      <w:pPr>
        <w:spacing w:line="360" w:lineRule="auto"/>
        <w:jc w:val="both"/>
      </w:pPr>
      <w:r w:rsidRPr="004365A5">
        <w:rPr>
          <w:rFonts w:cs="Times New Roman"/>
        </w:rPr>
        <w:t>Title of the Laboratory Exercise:</w:t>
      </w:r>
      <w:r w:rsidR="00C810EA">
        <w:rPr>
          <w:rFonts w:cs="Times New Roman"/>
        </w:rPr>
        <w:t xml:space="preserve">  </w:t>
      </w:r>
      <w:r w:rsidR="00564706">
        <w:rPr>
          <w:rFonts w:cs="Times New Roman"/>
        </w:rPr>
        <w:t>RMIServerApp</w:t>
      </w:r>
    </w:p>
    <w:p w14:paraId="66181AAA" w14:textId="77777777" w:rsidR="00D14A04" w:rsidRPr="00731FFC" w:rsidRDefault="00D14A04" w:rsidP="00F87BD6">
      <w:pPr>
        <w:pStyle w:val="ListParagraph"/>
        <w:numPr>
          <w:ilvl w:val="0"/>
          <w:numId w:val="2"/>
        </w:numPr>
        <w:tabs>
          <w:tab w:val="left" w:pos="720"/>
        </w:tabs>
        <w:suppressAutoHyphens/>
        <w:spacing w:line="360" w:lineRule="auto"/>
        <w:contextualSpacing w:val="0"/>
        <w:jc w:val="both"/>
      </w:pPr>
      <w:r w:rsidRPr="004365A5">
        <w:rPr>
          <w:rFonts w:cs="Times New Roman"/>
        </w:rPr>
        <w:t>Introduction and Purpose of Experiment</w:t>
      </w:r>
    </w:p>
    <w:p w14:paraId="45C3C60C" w14:textId="77777777" w:rsidR="00D14A04" w:rsidRPr="004365A5" w:rsidRDefault="00D14A04" w:rsidP="00731FFC">
      <w:pPr>
        <w:spacing w:after="0" w:line="360" w:lineRule="auto"/>
        <w:ind w:firstLine="360"/>
      </w:pPr>
      <w:r w:rsidRPr="004365A5">
        <w:rPr>
          <w:rFonts w:cs="Times New Roman"/>
        </w:rPr>
        <w:t>Aim and Objectives</w:t>
      </w:r>
    </w:p>
    <w:p w14:paraId="02918F7B" w14:textId="77777777" w:rsidR="00D14A04" w:rsidRPr="004365A5" w:rsidRDefault="00D14A04" w:rsidP="00D14A04">
      <w:pPr>
        <w:spacing w:line="360" w:lineRule="auto"/>
        <w:ind w:left="360" w:firstLine="360"/>
        <w:jc w:val="both"/>
      </w:pPr>
      <w:r w:rsidRPr="004365A5">
        <w:rPr>
          <w:rFonts w:cs="Times New Roman"/>
        </w:rPr>
        <w:t>Aim</w:t>
      </w:r>
    </w:p>
    <w:p w14:paraId="253A2259" w14:textId="734032FD" w:rsidR="00D14A04" w:rsidRPr="004365A5" w:rsidRDefault="00D14A04" w:rsidP="00F87BD6">
      <w:pPr>
        <w:pStyle w:val="ListParagraph"/>
        <w:widowControl w:val="0"/>
        <w:numPr>
          <w:ilvl w:val="0"/>
          <w:numId w:val="8"/>
        </w:numPr>
        <w:tabs>
          <w:tab w:val="left" w:pos="720"/>
          <w:tab w:val="left" w:pos="2880"/>
        </w:tabs>
        <w:suppressAutoHyphens/>
        <w:spacing w:after="0" w:line="360" w:lineRule="auto"/>
        <w:jc w:val="both"/>
      </w:pPr>
      <w:r w:rsidRPr="004365A5">
        <w:rPr>
          <w:rFonts w:cs="Times New Roman"/>
        </w:rPr>
        <w:t xml:space="preserve">To develop </w:t>
      </w:r>
      <w:r w:rsidR="00C46CA5">
        <w:rPr>
          <w:rFonts w:cs="Times New Roman"/>
        </w:rPr>
        <w:t xml:space="preserve">a </w:t>
      </w:r>
      <w:r w:rsidR="00B42B9F">
        <w:rPr>
          <w:rFonts w:cs="Times New Roman"/>
        </w:rPr>
        <w:t xml:space="preserve">program to perform </w:t>
      </w:r>
      <w:r w:rsidR="00856E3C">
        <w:rPr>
          <w:rFonts w:cs="Times New Roman"/>
        </w:rPr>
        <w:t>RMI client server application</w:t>
      </w:r>
      <w:r w:rsidR="00C46CA5">
        <w:rPr>
          <w:rFonts w:cs="Times New Roman"/>
        </w:rPr>
        <w:t xml:space="preserve"> </w:t>
      </w:r>
    </w:p>
    <w:p w14:paraId="424480CF" w14:textId="77777777" w:rsidR="00D14A04" w:rsidRPr="004365A5" w:rsidRDefault="00D14A04" w:rsidP="00D14A04">
      <w:pPr>
        <w:spacing w:line="360" w:lineRule="auto"/>
        <w:jc w:val="both"/>
      </w:pPr>
    </w:p>
    <w:p w14:paraId="590E52D3" w14:textId="77777777" w:rsidR="00D14A04" w:rsidRPr="004365A5" w:rsidRDefault="00D14A04" w:rsidP="00F87BD6">
      <w:pPr>
        <w:pStyle w:val="ListParagraph"/>
        <w:numPr>
          <w:ilvl w:val="0"/>
          <w:numId w:val="2"/>
        </w:numPr>
        <w:tabs>
          <w:tab w:val="left" w:pos="720"/>
        </w:tabs>
        <w:suppressAutoHyphens/>
        <w:spacing w:line="360" w:lineRule="auto"/>
        <w:contextualSpacing w:val="0"/>
        <w:jc w:val="both"/>
      </w:pPr>
      <w:r w:rsidRPr="004365A5">
        <w:rPr>
          <w:rFonts w:cs="Times New Roman"/>
        </w:rPr>
        <w:t>Experimental Procedure</w:t>
      </w:r>
    </w:p>
    <w:p w14:paraId="158C4963" w14:textId="77777777" w:rsidR="00D14A04" w:rsidRPr="004365A5" w:rsidRDefault="00D14A04" w:rsidP="00F87BD6">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Analyse the problem statement</w:t>
      </w:r>
    </w:p>
    <w:p w14:paraId="41E8218C" w14:textId="77777777" w:rsidR="00D14A04" w:rsidRPr="004365A5" w:rsidRDefault="00D14A04" w:rsidP="00F87BD6">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14:paraId="015BD5C0" w14:textId="77777777" w:rsidR="00D14A04" w:rsidRPr="004365A5" w:rsidRDefault="0066283B" w:rsidP="00F87BD6">
      <w:pPr>
        <w:pStyle w:val="ListParagraph"/>
        <w:numPr>
          <w:ilvl w:val="2"/>
          <w:numId w:val="2"/>
        </w:numPr>
        <w:tabs>
          <w:tab w:val="left" w:pos="720"/>
          <w:tab w:val="left" w:pos="1440"/>
        </w:tabs>
        <w:suppressAutoHyphens/>
        <w:spacing w:line="360" w:lineRule="auto"/>
        <w:contextualSpacing w:val="0"/>
        <w:jc w:val="both"/>
      </w:pPr>
      <w:r>
        <w:rPr>
          <w:rFonts w:cs="Times New Roman"/>
        </w:rPr>
        <w:t>Implement the algorithm in Java</w:t>
      </w:r>
      <w:r w:rsidR="00D14A04" w:rsidRPr="004365A5">
        <w:rPr>
          <w:rFonts w:cs="Times New Roman"/>
        </w:rPr>
        <w:t xml:space="preserve"> language</w:t>
      </w:r>
    </w:p>
    <w:p w14:paraId="3B23CAB7" w14:textId="77777777" w:rsidR="00D14A04" w:rsidRPr="004365A5" w:rsidRDefault="0066283B" w:rsidP="00F87BD6">
      <w:pPr>
        <w:pStyle w:val="ListParagraph"/>
        <w:numPr>
          <w:ilvl w:val="2"/>
          <w:numId w:val="2"/>
        </w:numPr>
        <w:tabs>
          <w:tab w:val="left" w:pos="720"/>
          <w:tab w:val="left" w:pos="1440"/>
        </w:tabs>
        <w:suppressAutoHyphens/>
        <w:spacing w:line="360" w:lineRule="auto"/>
        <w:contextualSpacing w:val="0"/>
        <w:jc w:val="both"/>
      </w:pPr>
      <w:r>
        <w:rPr>
          <w:rFonts w:cs="Times New Roman"/>
        </w:rPr>
        <w:t>Compile the Java</w:t>
      </w:r>
      <w:r w:rsidR="00D14A04" w:rsidRPr="004365A5">
        <w:rPr>
          <w:rFonts w:cs="Times New Roman"/>
        </w:rPr>
        <w:t xml:space="preserve"> program</w:t>
      </w:r>
    </w:p>
    <w:p w14:paraId="6724AF83" w14:textId="77777777" w:rsidR="00D14A04" w:rsidRPr="004365A5" w:rsidRDefault="00D14A04" w:rsidP="00F87BD6">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Test the implemented program</w:t>
      </w:r>
    </w:p>
    <w:p w14:paraId="2CF08DA9" w14:textId="1996CE1A" w:rsidR="001D0EF5" w:rsidRPr="009F18ED" w:rsidRDefault="00D14A04" w:rsidP="00655DB1">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Document the Results</w:t>
      </w:r>
    </w:p>
    <w:p w14:paraId="5ED287BB" w14:textId="76F43E09" w:rsidR="009F18ED" w:rsidRPr="009F18ED" w:rsidRDefault="009F18ED" w:rsidP="009F18ED">
      <w:pPr>
        <w:rPr>
          <w:rFonts w:cs="Times New Roman"/>
        </w:rPr>
      </w:pPr>
      <w:r>
        <w:rPr>
          <w:rFonts w:cs="Times New Roman"/>
        </w:rPr>
        <w:br w:type="page"/>
      </w:r>
    </w:p>
    <w:p w14:paraId="23774A96" w14:textId="09792819" w:rsidR="001D0EF5" w:rsidRPr="003F68D0" w:rsidRDefault="001D0EF5" w:rsidP="001D0EF5">
      <w:pPr>
        <w:pStyle w:val="ListParagraph"/>
        <w:numPr>
          <w:ilvl w:val="0"/>
          <w:numId w:val="2"/>
        </w:numPr>
        <w:spacing w:after="0" w:line="360" w:lineRule="auto"/>
      </w:pPr>
      <w:r w:rsidRPr="001D0EF5">
        <w:rPr>
          <w:rFonts w:cs="Times New Roman"/>
        </w:rPr>
        <w:lastRenderedPageBreak/>
        <w:t>Computations/Algorithms</w:t>
      </w:r>
    </w:p>
    <w:p w14:paraId="70329896" w14:textId="77777777" w:rsidR="006F7F51" w:rsidRDefault="006F7F51" w:rsidP="003F68D0">
      <w:pPr>
        <w:pStyle w:val="ListParagraph"/>
        <w:spacing w:line="360" w:lineRule="auto"/>
        <w:jc w:val="both"/>
      </w:pPr>
    </w:p>
    <w:p w14:paraId="118D2E3C" w14:textId="07BD31D0" w:rsidR="006F7F51" w:rsidRDefault="003F68D0" w:rsidP="009F18ED">
      <w:pPr>
        <w:pStyle w:val="ListParagraph"/>
        <w:spacing w:line="360" w:lineRule="auto"/>
        <w:jc w:val="both"/>
      </w:pPr>
      <w:r>
        <w:t xml:space="preserve">RMI is an API that facilitates to create distributed application in Java. RMI provides remote communication between the applications. In this exercise the </w:t>
      </w:r>
      <w:r w:rsidR="006F7F51">
        <w:t xml:space="preserve">addition, subtraction, multiplication and division </w:t>
      </w:r>
      <w:r>
        <w:t xml:space="preserve">of </w:t>
      </w:r>
      <w:r w:rsidR="006F7F51">
        <w:t>two</w:t>
      </w:r>
      <w:r>
        <w:t xml:space="preserve"> number is computed by the server and the client</w:t>
      </w:r>
      <w:r w:rsidR="006F7F51">
        <w:t xml:space="preserve"> sends</w:t>
      </w:r>
      <w:r>
        <w:t xml:space="preserve"> the</w:t>
      </w:r>
      <w:r w:rsidR="006F7F51">
        <w:t xml:space="preserve"> numbers</w:t>
      </w:r>
      <w:r>
        <w:t xml:space="preserve">. An interface is created in which </w:t>
      </w:r>
      <w:r w:rsidR="006F7F51">
        <w:t>all the required</w:t>
      </w:r>
      <w:r>
        <w:t xml:space="preserve"> method</w:t>
      </w:r>
      <w:r w:rsidR="006F7F51">
        <w:t>s</w:t>
      </w:r>
      <w:r>
        <w:t xml:space="preserve"> </w:t>
      </w:r>
      <w:r w:rsidR="006F7F51">
        <w:t>are</w:t>
      </w:r>
      <w:r>
        <w:t xml:space="preserve"> declared and the implementation is done in server class.</w:t>
      </w:r>
    </w:p>
    <w:p w14:paraId="3DC7D80A" w14:textId="6A749985" w:rsidR="006F7F51" w:rsidRDefault="006F7F51" w:rsidP="006F7F51">
      <w:pPr>
        <w:spacing w:line="360" w:lineRule="auto"/>
        <w:jc w:val="both"/>
      </w:pPr>
      <w:r>
        <w:t>Algorithm</w:t>
      </w:r>
    </w:p>
    <w:p w14:paraId="08040055" w14:textId="14BF0846" w:rsidR="003F68D0" w:rsidRPr="001D55FF" w:rsidRDefault="006F7F51" w:rsidP="006F7F51">
      <w:pPr>
        <w:spacing w:after="0" w:line="240" w:lineRule="auto"/>
        <w:rPr>
          <w:rFonts w:ascii="Fira Code" w:hAnsi="Fira Code" w:cstheme="minorHAnsi"/>
          <w:sz w:val="20"/>
          <w:szCs w:val="20"/>
        </w:rPr>
      </w:pPr>
      <w:r w:rsidRPr="001D55FF">
        <w:rPr>
          <w:rFonts w:ascii="Fira Code" w:hAnsi="Fira Code" w:cstheme="minorHAnsi"/>
          <w:sz w:val="20"/>
          <w:szCs w:val="20"/>
        </w:rPr>
        <w:t xml:space="preserve">STEP 1: </w:t>
      </w:r>
      <w:r w:rsidR="00854DC7" w:rsidRPr="001D55FF">
        <w:rPr>
          <w:rFonts w:ascii="Fira Code" w:hAnsi="Fira Code" w:cstheme="minorHAnsi"/>
          <w:sz w:val="20"/>
          <w:szCs w:val="20"/>
        </w:rPr>
        <w:t>START</w:t>
      </w:r>
    </w:p>
    <w:p w14:paraId="14A72B27" w14:textId="5BFB2D64" w:rsidR="000D0870" w:rsidRPr="001D55FF" w:rsidRDefault="006F7F51" w:rsidP="006F7F51">
      <w:pPr>
        <w:shd w:val="clear" w:color="auto" w:fill="FFFFFF"/>
        <w:spacing w:before="60" w:after="100" w:afterAutospacing="1" w:line="240" w:lineRule="auto"/>
        <w:jc w:val="both"/>
        <w:rPr>
          <w:rFonts w:ascii="Fira Code" w:eastAsia="Times New Roman" w:hAnsi="Fira Code" w:cstheme="minorHAnsi"/>
          <w:color w:val="000000"/>
          <w:sz w:val="20"/>
          <w:szCs w:val="20"/>
          <w:lang w:eastAsia="en-IN"/>
        </w:rPr>
      </w:pPr>
      <w:r w:rsidRPr="001D55FF">
        <w:rPr>
          <w:rFonts w:ascii="Fira Code" w:hAnsi="Fira Code" w:cstheme="minorHAnsi"/>
          <w:sz w:val="20"/>
          <w:szCs w:val="20"/>
        </w:rPr>
        <w:t>STEP</w:t>
      </w:r>
      <w:r w:rsidRPr="001D55FF">
        <w:rPr>
          <w:rFonts w:ascii="Fira Code" w:hAnsi="Fira Code" w:cstheme="minorHAnsi"/>
          <w:sz w:val="20"/>
          <w:szCs w:val="20"/>
        </w:rPr>
        <w:t xml:space="preserve"> 2</w:t>
      </w:r>
      <w:r w:rsidRPr="001D55FF">
        <w:rPr>
          <w:rFonts w:ascii="Fira Code" w:hAnsi="Fira Code" w:cstheme="minorHAnsi"/>
          <w:sz w:val="20"/>
          <w:szCs w:val="20"/>
        </w:rPr>
        <w:t xml:space="preserve">: </w:t>
      </w:r>
      <w:r w:rsidR="00811AD1" w:rsidRPr="001D55FF">
        <w:rPr>
          <w:rFonts w:ascii="Fira Code" w:eastAsia="Times New Roman" w:hAnsi="Fira Code" w:cstheme="minorHAnsi"/>
          <w:color w:val="000000"/>
          <w:sz w:val="20"/>
          <w:szCs w:val="20"/>
          <w:lang w:eastAsia="en-IN"/>
        </w:rPr>
        <w:t>Create the remote interface</w:t>
      </w:r>
      <w:r w:rsidR="00A6238F" w:rsidRPr="001D55FF">
        <w:rPr>
          <w:rFonts w:ascii="Fira Code" w:eastAsia="Times New Roman" w:hAnsi="Fira Code" w:cstheme="minorHAnsi"/>
          <w:color w:val="000000"/>
          <w:sz w:val="20"/>
          <w:szCs w:val="20"/>
          <w:lang w:eastAsia="en-IN"/>
        </w:rPr>
        <w:t xml:space="preserve"> </w:t>
      </w:r>
      <w:r w:rsidR="00A6238F" w:rsidRPr="001D55FF">
        <w:rPr>
          <w:rFonts w:ascii="Fira Code" w:hAnsi="Fira Code" w:cstheme="minorHAnsi"/>
          <w:sz w:val="20"/>
          <w:szCs w:val="20"/>
        </w:rPr>
        <w:t>which has a</w:t>
      </w:r>
      <w:r w:rsidR="001D55FF">
        <w:rPr>
          <w:rFonts w:ascii="Fira Code" w:hAnsi="Fira Code" w:cstheme="minorHAnsi"/>
          <w:sz w:val="20"/>
          <w:szCs w:val="20"/>
        </w:rPr>
        <w:t>ll</w:t>
      </w:r>
      <w:r w:rsidR="00A6238F" w:rsidRPr="001D55FF">
        <w:rPr>
          <w:rFonts w:ascii="Fira Code" w:hAnsi="Fira Code" w:cstheme="minorHAnsi"/>
          <w:sz w:val="20"/>
          <w:szCs w:val="20"/>
        </w:rPr>
        <w:t xml:space="preserve"> method</w:t>
      </w:r>
      <w:r w:rsidR="001D55FF">
        <w:rPr>
          <w:rFonts w:ascii="Fira Code" w:hAnsi="Fira Code" w:cstheme="minorHAnsi"/>
          <w:sz w:val="20"/>
          <w:szCs w:val="20"/>
        </w:rPr>
        <w:t>s</w:t>
      </w:r>
      <w:r w:rsidRPr="001D55FF">
        <w:rPr>
          <w:rFonts w:ascii="Fira Code" w:hAnsi="Fira Code" w:cstheme="minorHAnsi"/>
          <w:sz w:val="20"/>
          <w:szCs w:val="20"/>
        </w:rPr>
        <w:t xml:space="preserve"> </w:t>
      </w:r>
      <w:r w:rsidR="00A6238F" w:rsidRPr="001D55FF">
        <w:rPr>
          <w:rFonts w:ascii="Fira Code" w:hAnsi="Fira Code" w:cstheme="minorHAnsi"/>
          <w:sz w:val="20"/>
          <w:szCs w:val="20"/>
        </w:rPr>
        <w:t>declared in it.</w:t>
      </w:r>
    </w:p>
    <w:p w14:paraId="6C9A1E89" w14:textId="1FA30650" w:rsidR="000D0870" w:rsidRPr="001D55FF" w:rsidRDefault="006F7F51" w:rsidP="006F7F51">
      <w:pPr>
        <w:spacing w:line="240" w:lineRule="auto"/>
        <w:jc w:val="both"/>
        <w:rPr>
          <w:rFonts w:ascii="Fira Code" w:hAnsi="Fira Code" w:cstheme="minorHAnsi"/>
          <w:bCs/>
          <w:sz w:val="20"/>
          <w:szCs w:val="20"/>
        </w:rPr>
      </w:pPr>
      <w:r w:rsidRPr="001D55FF">
        <w:rPr>
          <w:rFonts w:ascii="Fira Code" w:hAnsi="Fira Code" w:cstheme="minorHAnsi"/>
          <w:sz w:val="20"/>
          <w:szCs w:val="20"/>
        </w:rPr>
        <w:t xml:space="preserve">STEP </w:t>
      </w:r>
      <w:r w:rsidRPr="001D55FF">
        <w:rPr>
          <w:rFonts w:ascii="Fira Code" w:hAnsi="Fira Code" w:cstheme="minorHAnsi"/>
          <w:sz w:val="20"/>
          <w:szCs w:val="20"/>
        </w:rPr>
        <w:t>3</w:t>
      </w:r>
      <w:r w:rsidRPr="001D55FF">
        <w:rPr>
          <w:rFonts w:ascii="Fira Code" w:hAnsi="Fira Code" w:cstheme="minorHAnsi"/>
          <w:sz w:val="20"/>
          <w:szCs w:val="20"/>
        </w:rPr>
        <w:t xml:space="preserve">: </w:t>
      </w:r>
      <w:r w:rsidR="000D0870" w:rsidRPr="001D55FF">
        <w:rPr>
          <w:rFonts w:ascii="Fira Code" w:hAnsi="Fira Code" w:cstheme="minorHAnsi"/>
          <w:sz w:val="20"/>
          <w:szCs w:val="20"/>
        </w:rPr>
        <w:t xml:space="preserve">Create a server class and create a registry which accepts requests on the </w:t>
      </w:r>
      <w:r w:rsidR="001D55FF">
        <w:rPr>
          <w:rFonts w:ascii="Fira Code" w:hAnsi="Fira Code" w:cstheme="minorHAnsi"/>
          <w:sz w:val="20"/>
          <w:szCs w:val="20"/>
        </w:rPr>
        <w:t>“</w:t>
      </w:r>
      <w:r w:rsidR="001D55FF" w:rsidRPr="001D55FF">
        <w:rPr>
          <w:rFonts w:ascii="Fira Code" w:hAnsi="Fira Code" w:cstheme="minorHAnsi"/>
          <w:sz w:val="20"/>
          <w:szCs w:val="20"/>
        </w:rPr>
        <w:t>server_1</w:t>
      </w:r>
      <w:r w:rsidR="001D55FF">
        <w:rPr>
          <w:rFonts w:ascii="Fira Code" w:hAnsi="Fira Code" w:cstheme="minorHAnsi"/>
          <w:sz w:val="20"/>
          <w:szCs w:val="20"/>
        </w:rPr>
        <w:t>”.</w:t>
      </w:r>
    </w:p>
    <w:p w14:paraId="14B19DAD" w14:textId="77777777" w:rsidR="006F7F51" w:rsidRPr="001D55FF" w:rsidRDefault="006F7F51" w:rsidP="006F7F51">
      <w:pPr>
        <w:shd w:val="clear" w:color="auto" w:fill="FFFFFF"/>
        <w:spacing w:before="60" w:after="100" w:afterAutospacing="1" w:line="240" w:lineRule="auto"/>
        <w:jc w:val="both"/>
        <w:rPr>
          <w:rFonts w:ascii="Fira Code" w:eastAsia="Times New Roman" w:hAnsi="Fira Code" w:cstheme="minorHAnsi"/>
          <w:color w:val="000000"/>
          <w:sz w:val="20"/>
          <w:szCs w:val="20"/>
          <w:lang w:eastAsia="en-IN"/>
        </w:rPr>
      </w:pPr>
      <w:r w:rsidRPr="001D55FF">
        <w:rPr>
          <w:rFonts w:ascii="Fira Code" w:hAnsi="Fira Code" w:cstheme="minorHAnsi"/>
          <w:sz w:val="20"/>
          <w:szCs w:val="20"/>
        </w:rPr>
        <w:t xml:space="preserve">STEP </w:t>
      </w:r>
      <w:r w:rsidRPr="001D55FF">
        <w:rPr>
          <w:rFonts w:ascii="Fira Code" w:hAnsi="Fira Code" w:cstheme="minorHAnsi"/>
          <w:sz w:val="20"/>
          <w:szCs w:val="20"/>
        </w:rPr>
        <w:t>4</w:t>
      </w:r>
      <w:r w:rsidRPr="001D55FF">
        <w:rPr>
          <w:rFonts w:ascii="Fira Code" w:hAnsi="Fira Code" w:cstheme="minorHAnsi"/>
          <w:sz w:val="20"/>
          <w:szCs w:val="20"/>
        </w:rPr>
        <w:t xml:space="preserve">: </w:t>
      </w:r>
      <w:r w:rsidR="00811AD1" w:rsidRPr="001D55FF">
        <w:rPr>
          <w:rFonts w:ascii="Fira Code" w:eastAsia="Times New Roman" w:hAnsi="Fira Code" w:cstheme="minorHAnsi"/>
          <w:color w:val="000000"/>
          <w:sz w:val="20"/>
          <w:szCs w:val="20"/>
          <w:lang w:eastAsia="en-IN"/>
        </w:rPr>
        <w:t>Provide the implementation of the remote interface</w:t>
      </w:r>
    </w:p>
    <w:p w14:paraId="4F868AB1" w14:textId="2B023AB1" w:rsidR="00811AD1" w:rsidRPr="001D55FF" w:rsidRDefault="006F7F51" w:rsidP="006F7F51">
      <w:pPr>
        <w:shd w:val="clear" w:color="auto" w:fill="FFFFFF"/>
        <w:spacing w:before="60" w:after="100" w:afterAutospacing="1" w:line="240" w:lineRule="auto"/>
        <w:jc w:val="both"/>
        <w:rPr>
          <w:rFonts w:ascii="Fira Code" w:eastAsia="Times New Roman" w:hAnsi="Fira Code" w:cstheme="minorHAnsi"/>
          <w:color w:val="000000"/>
          <w:sz w:val="20"/>
          <w:szCs w:val="20"/>
          <w:lang w:eastAsia="en-IN"/>
        </w:rPr>
      </w:pPr>
      <w:r w:rsidRPr="001D55FF">
        <w:rPr>
          <w:rFonts w:ascii="Fira Code" w:hAnsi="Fira Code" w:cstheme="minorHAnsi"/>
          <w:sz w:val="20"/>
          <w:szCs w:val="20"/>
        </w:rPr>
        <w:t xml:space="preserve">STEP </w:t>
      </w:r>
      <w:r w:rsidRPr="001D55FF">
        <w:rPr>
          <w:rFonts w:ascii="Fira Code" w:hAnsi="Fira Code" w:cstheme="minorHAnsi"/>
          <w:sz w:val="20"/>
          <w:szCs w:val="20"/>
        </w:rPr>
        <w:t>5</w:t>
      </w:r>
      <w:r w:rsidRPr="001D55FF">
        <w:rPr>
          <w:rFonts w:ascii="Fira Code" w:hAnsi="Fira Code" w:cstheme="minorHAnsi"/>
          <w:sz w:val="20"/>
          <w:szCs w:val="20"/>
        </w:rPr>
        <w:t xml:space="preserve">: </w:t>
      </w:r>
      <w:r w:rsidR="001D55FF" w:rsidRPr="001D55FF">
        <w:rPr>
          <w:rFonts w:ascii="Fira Code" w:eastAsia="Times New Roman" w:hAnsi="Fira Code" w:cstheme="minorHAnsi"/>
          <w:color w:val="000000"/>
          <w:sz w:val="20"/>
          <w:szCs w:val="20"/>
          <w:lang w:eastAsia="en-IN"/>
        </w:rPr>
        <w:t>Initializ</w:t>
      </w:r>
      <w:r w:rsidR="001D55FF">
        <w:rPr>
          <w:rFonts w:ascii="Fira Code" w:eastAsia="Times New Roman" w:hAnsi="Fira Code" w:cstheme="minorHAnsi"/>
          <w:color w:val="000000"/>
          <w:sz w:val="20"/>
          <w:szCs w:val="20"/>
          <w:lang w:eastAsia="en-IN"/>
        </w:rPr>
        <w:t xml:space="preserve">e </w:t>
      </w:r>
      <w:r w:rsidR="001D55FF" w:rsidRPr="001D55FF">
        <w:rPr>
          <w:rFonts w:ascii="Fira Code" w:eastAsia="Times New Roman" w:hAnsi="Fira Code" w:cstheme="minorHAnsi"/>
          <w:color w:val="000000"/>
          <w:sz w:val="20"/>
          <w:szCs w:val="20"/>
          <w:lang w:eastAsia="en-IN"/>
        </w:rPr>
        <w:t>RMI Registry</w:t>
      </w:r>
    </w:p>
    <w:p w14:paraId="0A191CC8" w14:textId="07866132" w:rsidR="00811AD1" w:rsidRPr="001D55FF" w:rsidRDefault="006F7F51" w:rsidP="006F7F51">
      <w:pPr>
        <w:shd w:val="clear" w:color="auto" w:fill="FFFFFF"/>
        <w:spacing w:before="60" w:after="100" w:afterAutospacing="1" w:line="240" w:lineRule="auto"/>
        <w:jc w:val="both"/>
        <w:rPr>
          <w:rFonts w:ascii="Fira Code" w:eastAsia="Times New Roman" w:hAnsi="Fira Code" w:cstheme="minorHAnsi"/>
          <w:color w:val="000000"/>
          <w:sz w:val="20"/>
          <w:szCs w:val="20"/>
          <w:lang w:eastAsia="en-IN"/>
        </w:rPr>
      </w:pPr>
      <w:r w:rsidRPr="001D55FF">
        <w:rPr>
          <w:rFonts w:ascii="Fira Code" w:hAnsi="Fira Code" w:cstheme="minorHAnsi"/>
          <w:sz w:val="20"/>
          <w:szCs w:val="20"/>
        </w:rPr>
        <w:t xml:space="preserve">STEP </w:t>
      </w:r>
      <w:r w:rsidR="001F0801">
        <w:rPr>
          <w:rFonts w:ascii="Fira Code" w:hAnsi="Fira Code" w:cstheme="minorHAnsi"/>
          <w:sz w:val="20"/>
          <w:szCs w:val="20"/>
        </w:rPr>
        <w:t>6</w:t>
      </w:r>
      <w:r w:rsidRPr="001D55FF">
        <w:rPr>
          <w:rFonts w:ascii="Fira Code" w:hAnsi="Fira Code" w:cstheme="minorHAnsi"/>
          <w:sz w:val="20"/>
          <w:szCs w:val="20"/>
        </w:rPr>
        <w:t xml:space="preserve">: </w:t>
      </w:r>
      <w:r w:rsidR="00811AD1" w:rsidRPr="001D55FF">
        <w:rPr>
          <w:rFonts w:ascii="Fira Code" w:eastAsia="Times New Roman" w:hAnsi="Fira Code" w:cstheme="minorHAnsi"/>
          <w:color w:val="000000"/>
          <w:sz w:val="20"/>
          <w:szCs w:val="20"/>
          <w:lang w:eastAsia="en-IN"/>
        </w:rPr>
        <w:t xml:space="preserve">Create and start the remote </w:t>
      </w:r>
      <w:r w:rsidR="009661A5" w:rsidRPr="001D55FF">
        <w:rPr>
          <w:rFonts w:ascii="Fira Code" w:eastAsia="Times New Roman" w:hAnsi="Fira Code" w:cstheme="minorHAnsi"/>
          <w:color w:val="000000"/>
          <w:sz w:val="20"/>
          <w:szCs w:val="20"/>
          <w:lang w:eastAsia="en-IN"/>
        </w:rPr>
        <w:t>(</w:t>
      </w:r>
      <w:r w:rsidR="00811AD1" w:rsidRPr="001D55FF">
        <w:rPr>
          <w:rFonts w:ascii="Fira Code" w:eastAsia="Times New Roman" w:hAnsi="Fira Code" w:cstheme="minorHAnsi"/>
          <w:color w:val="000000"/>
          <w:sz w:val="20"/>
          <w:szCs w:val="20"/>
          <w:lang w:eastAsia="en-IN"/>
        </w:rPr>
        <w:t>server</w:t>
      </w:r>
      <w:r w:rsidR="009661A5" w:rsidRPr="001D55FF">
        <w:rPr>
          <w:rFonts w:ascii="Fira Code" w:eastAsia="Times New Roman" w:hAnsi="Fira Code" w:cstheme="minorHAnsi"/>
          <w:color w:val="000000"/>
          <w:sz w:val="20"/>
          <w:szCs w:val="20"/>
          <w:lang w:eastAsia="en-IN"/>
        </w:rPr>
        <w:t xml:space="preserve">) </w:t>
      </w:r>
      <w:r w:rsidR="00811AD1" w:rsidRPr="001D55FF">
        <w:rPr>
          <w:rFonts w:ascii="Fira Code" w:eastAsia="Times New Roman" w:hAnsi="Fira Code" w:cstheme="minorHAnsi"/>
          <w:color w:val="000000"/>
          <w:sz w:val="20"/>
          <w:szCs w:val="20"/>
          <w:lang w:eastAsia="en-IN"/>
        </w:rPr>
        <w:t>application</w:t>
      </w:r>
    </w:p>
    <w:p w14:paraId="0071D763" w14:textId="3FB410FD" w:rsidR="00811AD1" w:rsidRPr="001D55FF" w:rsidRDefault="006F7F51" w:rsidP="006F7F51">
      <w:pPr>
        <w:shd w:val="clear" w:color="auto" w:fill="FFFFFF"/>
        <w:spacing w:before="60" w:after="100" w:afterAutospacing="1" w:line="240" w:lineRule="auto"/>
        <w:jc w:val="both"/>
        <w:rPr>
          <w:rFonts w:ascii="Fira Code" w:eastAsia="Times New Roman" w:hAnsi="Fira Code" w:cstheme="minorHAnsi"/>
          <w:color w:val="000000"/>
          <w:sz w:val="20"/>
          <w:szCs w:val="20"/>
          <w:lang w:eastAsia="en-IN"/>
        </w:rPr>
      </w:pPr>
      <w:r w:rsidRPr="001D55FF">
        <w:rPr>
          <w:rFonts w:ascii="Fira Code" w:hAnsi="Fira Code" w:cstheme="minorHAnsi"/>
          <w:sz w:val="20"/>
          <w:szCs w:val="20"/>
        </w:rPr>
        <w:t xml:space="preserve">STEP </w:t>
      </w:r>
      <w:r w:rsidRPr="001D55FF">
        <w:rPr>
          <w:rFonts w:ascii="Fira Code" w:hAnsi="Fira Code" w:cstheme="minorHAnsi"/>
          <w:sz w:val="20"/>
          <w:szCs w:val="20"/>
        </w:rPr>
        <w:t>8</w:t>
      </w:r>
      <w:r w:rsidRPr="001D55FF">
        <w:rPr>
          <w:rFonts w:ascii="Fira Code" w:hAnsi="Fira Code" w:cstheme="minorHAnsi"/>
          <w:sz w:val="20"/>
          <w:szCs w:val="20"/>
        </w:rPr>
        <w:t xml:space="preserve">: </w:t>
      </w:r>
      <w:r w:rsidR="00811AD1" w:rsidRPr="001D55FF">
        <w:rPr>
          <w:rFonts w:ascii="Fira Code" w:eastAsia="Times New Roman" w:hAnsi="Fira Code" w:cstheme="minorHAnsi"/>
          <w:color w:val="000000"/>
          <w:sz w:val="20"/>
          <w:szCs w:val="20"/>
          <w:lang w:eastAsia="en-IN"/>
        </w:rPr>
        <w:t>Create and start the client application</w:t>
      </w:r>
    </w:p>
    <w:p w14:paraId="27E5355A" w14:textId="22FD10D6" w:rsidR="00442965" w:rsidRPr="001D55FF" w:rsidRDefault="006F7F51" w:rsidP="006F7F51">
      <w:pPr>
        <w:spacing w:line="240" w:lineRule="auto"/>
        <w:jc w:val="both"/>
        <w:rPr>
          <w:rStyle w:val="Strong"/>
          <w:rFonts w:ascii="Fira Code" w:hAnsi="Fira Code" w:cstheme="minorHAnsi"/>
          <w:b w:val="0"/>
          <w:bCs w:val="0"/>
          <w:sz w:val="20"/>
          <w:szCs w:val="20"/>
        </w:rPr>
      </w:pPr>
      <w:r w:rsidRPr="001D55FF">
        <w:rPr>
          <w:rFonts w:ascii="Fira Code" w:hAnsi="Fira Code" w:cstheme="minorHAnsi"/>
          <w:sz w:val="20"/>
          <w:szCs w:val="20"/>
        </w:rPr>
        <w:t xml:space="preserve">STEP </w:t>
      </w:r>
      <w:r w:rsidRPr="001D55FF">
        <w:rPr>
          <w:rFonts w:ascii="Fira Code" w:hAnsi="Fira Code" w:cstheme="minorHAnsi"/>
          <w:sz w:val="20"/>
          <w:szCs w:val="20"/>
        </w:rPr>
        <w:t>9</w:t>
      </w:r>
      <w:r w:rsidRPr="001D55FF">
        <w:rPr>
          <w:rFonts w:ascii="Fira Code" w:hAnsi="Fira Code" w:cstheme="minorHAnsi"/>
          <w:sz w:val="20"/>
          <w:szCs w:val="20"/>
        </w:rPr>
        <w:t xml:space="preserve">: </w:t>
      </w:r>
      <w:r w:rsidR="00442965" w:rsidRPr="001D55FF">
        <w:rPr>
          <w:rStyle w:val="Strong"/>
          <w:rFonts w:ascii="Fira Code" w:hAnsi="Fira Code" w:cstheme="minorHAnsi"/>
          <w:b w:val="0"/>
          <w:bCs w:val="0"/>
          <w:sz w:val="20"/>
          <w:szCs w:val="20"/>
        </w:rPr>
        <w:t xml:space="preserve">Using lookup method see for the specified service. Ask the user to </w:t>
      </w:r>
      <w:r w:rsidR="009B1AE8" w:rsidRPr="001D55FF">
        <w:rPr>
          <w:rStyle w:val="Strong"/>
          <w:rFonts w:ascii="Fira Code" w:hAnsi="Fira Code" w:cstheme="minorHAnsi"/>
          <w:b w:val="0"/>
          <w:bCs w:val="0"/>
          <w:sz w:val="20"/>
          <w:szCs w:val="20"/>
        </w:rPr>
        <w:t xml:space="preserve">give </w:t>
      </w:r>
      <w:r w:rsidR="00442965" w:rsidRPr="001D55FF">
        <w:rPr>
          <w:rStyle w:val="Strong"/>
          <w:rFonts w:ascii="Fira Code" w:hAnsi="Fira Code" w:cstheme="minorHAnsi"/>
          <w:b w:val="0"/>
          <w:bCs w:val="0"/>
          <w:sz w:val="20"/>
          <w:szCs w:val="20"/>
        </w:rPr>
        <w:t>input.</w:t>
      </w:r>
      <w:r w:rsidR="001F0801">
        <w:rPr>
          <w:rStyle w:val="Strong"/>
          <w:rFonts w:ascii="Fira Code" w:hAnsi="Fira Code" w:cstheme="minorHAnsi"/>
          <w:b w:val="0"/>
          <w:bCs w:val="0"/>
          <w:sz w:val="20"/>
          <w:szCs w:val="20"/>
        </w:rPr>
        <w:t xml:space="preserve"> Get result from server and </w:t>
      </w:r>
      <w:r w:rsidR="00442965" w:rsidRPr="001D55FF">
        <w:rPr>
          <w:rStyle w:val="Strong"/>
          <w:rFonts w:ascii="Fira Code" w:hAnsi="Fira Code" w:cstheme="minorHAnsi"/>
          <w:b w:val="0"/>
          <w:bCs w:val="0"/>
          <w:sz w:val="20"/>
          <w:szCs w:val="20"/>
        </w:rPr>
        <w:t>print.</w:t>
      </w:r>
    </w:p>
    <w:p w14:paraId="448D799F" w14:textId="7944B4B5" w:rsidR="00D77554" w:rsidRPr="001D55FF" w:rsidRDefault="006F7F51" w:rsidP="006F7F51">
      <w:pPr>
        <w:spacing w:line="240" w:lineRule="auto"/>
        <w:jc w:val="both"/>
        <w:rPr>
          <w:rFonts w:ascii="Fira Code" w:hAnsi="Fira Code"/>
          <w:sz w:val="20"/>
          <w:szCs w:val="20"/>
        </w:rPr>
      </w:pPr>
      <w:r w:rsidRPr="001D55FF">
        <w:rPr>
          <w:rFonts w:ascii="Fira Code" w:hAnsi="Fira Code" w:cstheme="minorHAnsi"/>
          <w:sz w:val="20"/>
          <w:szCs w:val="20"/>
        </w:rPr>
        <w:t>STEP 1</w:t>
      </w:r>
      <w:r w:rsidRPr="001D55FF">
        <w:rPr>
          <w:rFonts w:ascii="Fira Code" w:hAnsi="Fira Code" w:cstheme="minorHAnsi"/>
          <w:sz w:val="20"/>
          <w:szCs w:val="20"/>
        </w:rPr>
        <w:t>0</w:t>
      </w:r>
      <w:r w:rsidRPr="001D55FF">
        <w:rPr>
          <w:rFonts w:ascii="Fira Code" w:hAnsi="Fira Code" w:cstheme="minorHAnsi"/>
          <w:sz w:val="20"/>
          <w:szCs w:val="20"/>
        </w:rPr>
        <w:t xml:space="preserve">: </w:t>
      </w:r>
      <w:r w:rsidR="00D77554" w:rsidRPr="001D55FF">
        <w:rPr>
          <w:rFonts w:ascii="Fira Code" w:hAnsi="Fira Code"/>
          <w:sz w:val="20"/>
          <w:szCs w:val="20"/>
        </w:rPr>
        <w:t>Print if any exception is caught in try block.</w:t>
      </w:r>
    </w:p>
    <w:p w14:paraId="163F4413" w14:textId="270F1861" w:rsidR="00442965" w:rsidRPr="001D55FF" w:rsidRDefault="006F7F51" w:rsidP="006F7F51">
      <w:pPr>
        <w:shd w:val="clear" w:color="auto" w:fill="FFFFFF"/>
        <w:spacing w:before="60" w:after="100" w:afterAutospacing="1" w:line="240" w:lineRule="auto"/>
        <w:jc w:val="both"/>
        <w:rPr>
          <w:rFonts w:ascii="Fira Code" w:eastAsia="Times New Roman" w:hAnsi="Fira Code" w:cs="Segoe UI"/>
          <w:color w:val="000000"/>
          <w:sz w:val="20"/>
          <w:szCs w:val="20"/>
          <w:lang w:eastAsia="en-IN"/>
        </w:rPr>
      </w:pPr>
      <w:r w:rsidRPr="001D55FF">
        <w:rPr>
          <w:rFonts w:ascii="Fira Code" w:hAnsi="Fira Code" w:cstheme="minorHAnsi"/>
          <w:sz w:val="20"/>
          <w:szCs w:val="20"/>
        </w:rPr>
        <w:t>STEP 1</w:t>
      </w:r>
      <w:r w:rsidRPr="001D55FF">
        <w:rPr>
          <w:rFonts w:ascii="Fira Code" w:hAnsi="Fira Code" w:cstheme="minorHAnsi"/>
          <w:sz w:val="20"/>
          <w:szCs w:val="20"/>
        </w:rPr>
        <w:t>1</w:t>
      </w:r>
      <w:r w:rsidRPr="001D55FF">
        <w:rPr>
          <w:rFonts w:ascii="Fira Code" w:hAnsi="Fira Code" w:cstheme="minorHAnsi"/>
          <w:sz w:val="20"/>
          <w:szCs w:val="20"/>
        </w:rPr>
        <w:t xml:space="preserve">: </w:t>
      </w:r>
      <w:r w:rsidR="00DD006A" w:rsidRPr="001D55FF">
        <w:rPr>
          <w:rFonts w:ascii="Fira Code" w:eastAsia="Times New Roman" w:hAnsi="Fira Code" w:cs="Segoe UI"/>
          <w:color w:val="000000"/>
          <w:sz w:val="20"/>
          <w:szCs w:val="20"/>
          <w:lang w:eastAsia="en-IN"/>
        </w:rPr>
        <w:t>STOP.</w:t>
      </w:r>
    </w:p>
    <w:p w14:paraId="5353BB67" w14:textId="77777777" w:rsidR="00811AD1" w:rsidRPr="004365A5" w:rsidRDefault="00811AD1" w:rsidP="00811AD1">
      <w:pPr>
        <w:pStyle w:val="ListParagraph"/>
        <w:spacing w:after="0" w:line="360" w:lineRule="auto"/>
      </w:pPr>
    </w:p>
    <w:p w14:paraId="2EB5412A" w14:textId="6E604E49" w:rsidR="007F5D28" w:rsidRDefault="00D14A04" w:rsidP="007F5D28">
      <w:pPr>
        <w:pStyle w:val="ListParagraph"/>
        <w:numPr>
          <w:ilvl w:val="0"/>
          <w:numId w:val="2"/>
        </w:numPr>
        <w:tabs>
          <w:tab w:val="left" w:pos="720"/>
        </w:tabs>
        <w:suppressAutoHyphens/>
        <w:spacing w:line="360" w:lineRule="auto"/>
        <w:contextualSpacing w:val="0"/>
        <w:jc w:val="both"/>
      </w:pPr>
      <w:r w:rsidRPr="004365A5">
        <w:rPr>
          <w:rFonts w:cs="Times New Roman"/>
        </w:rPr>
        <w:t>Presentation of Results</w:t>
      </w:r>
    </w:p>
    <w:p w14:paraId="1EF60A77" w14:textId="3397951F" w:rsidR="007F5D28" w:rsidRPr="009F18ED" w:rsidRDefault="007F5D28" w:rsidP="00655DB1">
      <w:pPr>
        <w:pStyle w:val="ListParagraph"/>
        <w:tabs>
          <w:tab w:val="left" w:pos="720"/>
        </w:tabs>
        <w:suppressAutoHyphens/>
        <w:spacing w:line="360" w:lineRule="auto"/>
        <w:contextualSpacing w:val="0"/>
        <w:jc w:val="both"/>
        <w:rPr>
          <w:rFonts w:cs="Times New Roman"/>
          <w:b/>
          <w:bCs/>
        </w:rPr>
      </w:pPr>
      <w:r w:rsidRPr="009F18ED">
        <w:rPr>
          <w:rFonts w:cs="Times New Roman"/>
          <w:b/>
          <w:bCs/>
        </w:rPr>
        <w:t>Interface</w:t>
      </w:r>
      <w:r w:rsidR="009F18ED" w:rsidRPr="009F18ED">
        <w:rPr>
          <w:rFonts w:cs="Times New Roman"/>
          <w:b/>
          <w:bCs/>
        </w:rPr>
        <w:t xml:space="preserve"> Source code </w:t>
      </w:r>
    </w:p>
    <w:p w14:paraId="327CBDD2" w14:textId="77777777" w:rsidR="009F18ED" w:rsidRDefault="009F18ED" w:rsidP="009F18ED">
      <w:pPr>
        <w:shd w:val="clear" w:color="auto" w:fill="282C34"/>
        <w:spacing w:after="0" w:line="240" w:lineRule="auto"/>
        <w:rPr>
          <w:rFonts w:ascii="Fira Code" w:eastAsia="Times New Roman" w:hAnsi="Fira Code" w:cs="Times New Roman"/>
          <w:color w:val="C678DD"/>
          <w:sz w:val="16"/>
          <w:szCs w:val="16"/>
          <w:lang w:val="en-US"/>
        </w:rPr>
      </w:pPr>
    </w:p>
    <w:p w14:paraId="748CD6D3" w14:textId="0E2EBFB2"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C678DD"/>
          <w:sz w:val="16"/>
          <w:szCs w:val="16"/>
          <w:lang w:val="en-US"/>
        </w:rPr>
        <w:t>import</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E5C07B"/>
          <w:sz w:val="16"/>
          <w:szCs w:val="16"/>
          <w:lang w:val="en-US"/>
        </w:rPr>
        <w:t>java.rmi.*</w:t>
      </w:r>
      <w:r w:rsidRPr="009F18ED">
        <w:rPr>
          <w:rFonts w:ascii="Fira Code" w:eastAsia="Times New Roman" w:hAnsi="Fira Code" w:cs="Times New Roman"/>
          <w:color w:val="ABB2BF"/>
          <w:sz w:val="16"/>
          <w:szCs w:val="16"/>
          <w:lang w:val="en-US"/>
        </w:rPr>
        <w:t>;</w:t>
      </w:r>
    </w:p>
    <w:p w14:paraId="5A1A5E5A"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40A28CB8"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C678DD"/>
          <w:sz w:val="16"/>
          <w:szCs w:val="16"/>
          <w:lang w:val="en-US"/>
        </w:rPr>
        <w:t>public</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C678DD"/>
          <w:sz w:val="16"/>
          <w:szCs w:val="16"/>
          <w:lang w:val="en-US"/>
        </w:rPr>
        <w:t>interface</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E5C07B"/>
          <w:sz w:val="16"/>
          <w:szCs w:val="16"/>
          <w:lang w:val="en-US"/>
        </w:rPr>
        <w:t>InterfaceServerFunc</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C678DD"/>
          <w:sz w:val="16"/>
          <w:szCs w:val="16"/>
          <w:lang w:val="en-US"/>
        </w:rPr>
        <w:t>extends</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E5C07B"/>
          <w:sz w:val="16"/>
          <w:szCs w:val="16"/>
          <w:lang w:val="en-US"/>
        </w:rPr>
        <w:t>Remote</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ABB2BF"/>
          <w:sz w:val="16"/>
          <w:szCs w:val="16"/>
          <w:lang w:val="en-US"/>
        </w:rPr>
        <w:t>{</w:t>
      </w:r>
    </w:p>
    <w:p w14:paraId="36FD4982"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C678DD"/>
          <w:sz w:val="16"/>
          <w:szCs w:val="16"/>
          <w:lang w:val="en-US"/>
        </w:rPr>
        <w:t>public</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61AFEF"/>
          <w:sz w:val="16"/>
          <w:szCs w:val="16"/>
          <w:lang w:val="en-US"/>
        </w:rPr>
        <w:t> sum</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a</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b</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C678DD"/>
          <w:sz w:val="16"/>
          <w:szCs w:val="16"/>
          <w:lang w:val="en-US"/>
        </w:rPr>
        <w:t>throws</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E5C07B"/>
          <w:sz w:val="16"/>
          <w:szCs w:val="16"/>
          <w:lang w:val="en-US"/>
        </w:rPr>
        <w:t>RemoteException</w:t>
      </w:r>
      <w:r w:rsidRPr="009F18ED">
        <w:rPr>
          <w:rFonts w:ascii="Fira Code" w:eastAsia="Times New Roman" w:hAnsi="Fira Code" w:cs="Times New Roman"/>
          <w:color w:val="ABB2BF"/>
          <w:sz w:val="16"/>
          <w:szCs w:val="16"/>
          <w:lang w:val="en-US"/>
        </w:rPr>
        <w:t>;</w:t>
      </w:r>
    </w:p>
    <w:p w14:paraId="2DF9D1D3"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63F35E12"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C678DD"/>
          <w:sz w:val="16"/>
          <w:szCs w:val="16"/>
          <w:lang w:val="en-US"/>
        </w:rPr>
        <w:t>public</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61AFEF"/>
          <w:sz w:val="16"/>
          <w:szCs w:val="16"/>
          <w:lang w:val="en-US"/>
        </w:rPr>
        <w:t> subtract</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a</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b</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C678DD"/>
          <w:sz w:val="16"/>
          <w:szCs w:val="16"/>
          <w:lang w:val="en-US"/>
        </w:rPr>
        <w:t>throws</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E5C07B"/>
          <w:sz w:val="16"/>
          <w:szCs w:val="16"/>
          <w:lang w:val="en-US"/>
        </w:rPr>
        <w:t>RemoteException</w:t>
      </w:r>
      <w:r w:rsidRPr="009F18ED">
        <w:rPr>
          <w:rFonts w:ascii="Fira Code" w:eastAsia="Times New Roman" w:hAnsi="Fira Code" w:cs="Times New Roman"/>
          <w:color w:val="ABB2BF"/>
          <w:sz w:val="16"/>
          <w:szCs w:val="16"/>
          <w:lang w:val="en-US"/>
        </w:rPr>
        <w:t>;</w:t>
      </w:r>
    </w:p>
    <w:p w14:paraId="0A6CD141"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0BA44FA2"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C678DD"/>
          <w:sz w:val="16"/>
          <w:szCs w:val="16"/>
          <w:lang w:val="en-US"/>
        </w:rPr>
        <w:t>public</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61AFEF"/>
          <w:sz w:val="16"/>
          <w:szCs w:val="16"/>
          <w:lang w:val="en-US"/>
        </w:rPr>
        <w:t> multiply</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a</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b</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C678DD"/>
          <w:sz w:val="16"/>
          <w:szCs w:val="16"/>
          <w:lang w:val="en-US"/>
        </w:rPr>
        <w:t>throws</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E5C07B"/>
          <w:sz w:val="16"/>
          <w:szCs w:val="16"/>
          <w:lang w:val="en-US"/>
        </w:rPr>
        <w:t>RemoteException</w:t>
      </w:r>
      <w:r w:rsidRPr="009F18ED">
        <w:rPr>
          <w:rFonts w:ascii="Fira Code" w:eastAsia="Times New Roman" w:hAnsi="Fira Code" w:cs="Times New Roman"/>
          <w:color w:val="ABB2BF"/>
          <w:sz w:val="16"/>
          <w:szCs w:val="16"/>
          <w:lang w:val="en-US"/>
        </w:rPr>
        <w:t>;</w:t>
      </w:r>
    </w:p>
    <w:p w14:paraId="398FA2FD"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566C9309"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C678DD"/>
          <w:sz w:val="16"/>
          <w:szCs w:val="16"/>
          <w:lang w:val="en-US"/>
        </w:rPr>
        <w:t>public</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61AFEF"/>
          <w:sz w:val="16"/>
          <w:szCs w:val="16"/>
          <w:lang w:val="en-US"/>
        </w:rPr>
        <w:t> divide</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a</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b</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C678DD"/>
          <w:sz w:val="16"/>
          <w:szCs w:val="16"/>
          <w:lang w:val="en-US"/>
        </w:rPr>
        <w:t>throws</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E5C07B"/>
          <w:sz w:val="16"/>
          <w:szCs w:val="16"/>
          <w:lang w:val="en-US"/>
        </w:rPr>
        <w:t>RemoteException</w:t>
      </w:r>
      <w:r w:rsidRPr="009F18ED">
        <w:rPr>
          <w:rFonts w:ascii="Fira Code" w:eastAsia="Times New Roman" w:hAnsi="Fira Code" w:cs="Times New Roman"/>
          <w:color w:val="ABB2BF"/>
          <w:sz w:val="16"/>
          <w:szCs w:val="16"/>
          <w:lang w:val="en-US"/>
        </w:rPr>
        <w:t>;</w:t>
      </w:r>
    </w:p>
    <w:p w14:paraId="780A3E51" w14:textId="768AF6EE" w:rsid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w:t>
      </w:r>
    </w:p>
    <w:p w14:paraId="4C2FF9E7"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1D878B6C" w14:textId="77777777" w:rsidR="009F18ED" w:rsidRDefault="009F18ED" w:rsidP="009F18ED">
      <w:pPr>
        <w:pStyle w:val="ListParagraph"/>
        <w:tabs>
          <w:tab w:val="left" w:pos="720"/>
        </w:tabs>
        <w:suppressAutoHyphens/>
        <w:spacing w:line="360" w:lineRule="auto"/>
        <w:contextualSpacing w:val="0"/>
        <w:jc w:val="both"/>
        <w:rPr>
          <w:rFonts w:cs="Times New Roman"/>
          <w:b/>
          <w:bCs/>
          <w:u w:val="single"/>
        </w:rPr>
      </w:pPr>
    </w:p>
    <w:p w14:paraId="39257C46" w14:textId="77777777" w:rsidR="009F18ED" w:rsidRDefault="009F18ED">
      <w:pPr>
        <w:rPr>
          <w:rFonts w:cs="Times New Roman"/>
          <w:b/>
          <w:bCs/>
          <w:u w:val="single"/>
        </w:rPr>
      </w:pPr>
      <w:r>
        <w:rPr>
          <w:rFonts w:cs="Times New Roman"/>
          <w:b/>
          <w:bCs/>
          <w:u w:val="single"/>
        </w:rPr>
        <w:br w:type="page"/>
      </w:r>
    </w:p>
    <w:p w14:paraId="7093471E" w14:textId="5E0469E3" w:rsidR="009F18ED" w:rsidRPr="009F18ED" w:rsidRDefault="004B6443" w:rsidP="009F18ED">
      <w:pPr>
        <w:pStyle w:val="ListParagraph"/>
        <w:tabs>
          <w:tab w:val="left" w:pos="720"/>
        </w:tabs>
        <w:suppressAutoHyphens/>
        <w:spacing w:line="360" w:lineRule="auto"/>
        <w:contextualSpacing w:val="0"/>
        <w:jc w:val="both"/>
        <w:rPr>
          <w:rFonts w:cs="Times New Roman"/>
          <w:b/>
          <w:bCs/>
        </w:rPr>
      </w:pPr>
      <w:r w:rsidRPr="009F18ED">
        <w:rPr>
          <w:rFonts w:cs="Times New Roman"/>
          <w:b/>
          <w:bCs/>
        </w:rPr>
        <w:lastRenderedPageBreak/>
        <w:t>Server</w:t>
      </w:r>
      <w:r w:rsidR="009F18ED" w:rsidRPr="009F18ED">
        <w:rPr>
          <w:rFonts w:cs="Times New Roman"/>
          <w:b/>
          <w:bCs/>
        </w:rPr>
        <w:t xml:space="preserve"> Functions Source Code</w:t>
      </w:r>
    </w:p>
    <w:p w14:paraId="5DB1EF1B" w14:textId="77777777" w:rsidR="009F18ED" w:rsidRDefault="009F18ED" w:rsidP="009F18ED">
      <w:pPr>
        <w:shd w:val="clear" w:color="auto" w:fill="282C34"/>
        <w:spacing w:after="0" w:line="240" w:lineRule="auto"/>
        <w:rPr>
          <w:rFonts w:ascii="Fira Code" w:eastAsia="Times New Roman" w:hAnsi="Fira Code" w:cs="Times New Roman"/>
          <w:color w:val="C678DD"/>
          <w:sz w:val="16"/>
          <w:szCs w:val="16"/>
          <w:lang w:val="en-US"/>
        </w:rPr>
      </w:pPr>
    </w:p>
    <w:p w14:paraId="3711CBFA" w14:textId="6A5F1B94"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C678DD"/>
          <w:sz w:val="16"/>
          <w:szCs w:val="16"/>
          <w:lang w:val="en-US"/>
        </w:rPr>
        <w:t>import</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E5C07B"/>
          <w:sz w:val="16"/>
          <w:szCs w:val="16"/>
          <w:lang w:val="en-US"/>
        </w:rPr>
        <w:t>java.rmi.*</w:t>
      </w:r>
      <w:r w:rsidRPr="009F18ED">
        <w:rPr>
          <w:rFonts w:ascii="Fira Code" w:eastAsia="Times New Roman" w:hAnsi="Fira Code" w:cs="Times New Roman"/>
          <w:color w:val="ABB2BF"/>
          <w:sz w:val="16"/>
          <w:szCs w:val="16"/>
          <w:lang w:val="en-US"/>
        </w:rPr>
        <w:t>;</w:t>
      </w:r>
    </w:p>
    <w:p w14:paraId="40CAFDC0"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C678DD"/>
          <w:sz w:val="16"/>
          <w:szCs w:val="16"/>
          <w:lang w:val="en-US"/>
        </w:rPr>
        <w:t>import</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E5C07B"/>
          <w:sz w:val="16"/>
          <w:szCs w:val="16"/>
          <w:lang w:val="en-US"/>
        </w:rPr>
        <w:t>java.rmi.server.*</w:t>
      </w:r>
      <w:r w:rsidRPr="009F18ED">
        <w:rPr>
          <w:rFonts w:ascii="Fira Code" w:eastAsia="Times New Roman" w:hAnsi="Fira Code" w:cs="Times New Roman"/>
          <w:color w:val="ABB2BF"/>
          <w:sz w:val="16"/>
          <w:szCs w:val="16"/>
          <w:lang w:val="en-US"/>
        </w:rPr>
        <w:t>;</w:t>
      </w:r>
    </w:p>
    <w:p w14:paraId="467596FA"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282DC1B3"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C678DD"/>
          <w:sz w:val="16"/>
          <w:szCs w:val="16"/>
          <w:lang w:val="en-US"/>
        </w:rPr>
        <w:t>public</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C678DD"/>
          <w:sz w:val="16"/>
          <w:szCs w:val="16"/>
          <w:lang w:val="en-US"/>
        </w:rPr>
        <w:t>class</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E5C07B"/>
          <w:sz w:val="16"/>
          <w:szCs w:val="16"/>
          <w:lang w:val="en-US"/>
        </w:rPr>
        <w:t>ServerFunc</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C678DD"/>
          <w:sz w:val="16"/>
          <w:szCs w:val="16"/>
          <w:lang w:val="en-US"/>
        </w:rPr>
        <w:t>extends</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E5C07B"/>
          <w:sz w:val="16"/>
          <w:szCs w:val="16"/>
          <w:lang w:val="en-US"/>
        </w:rPr>
        <w:t>UnicastRemoteObject</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C678DD"/>
          <w:sz w:val="16"/>
          <w:szCs w:val="16"/>
          <w:lang w:val="en-US"/>
        </w:rPr>
        <w:t>implements</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E5C07B"/>
          <w:sz w:val="16"/>
          <w:szCs w:val="16"/>
          <w:lang w:val="en-US"/>
        </w:rPr>
        <w:t>InterfaceServerFunc</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ABB2BF"/>
          <w:sz w:val="16"/>
          <w:szCs w:val="16"/>
          <w:lang w:val="en-US"/>
        </w:rPr>
        <w:t>{</w:t>
      </w:r>
    </w:p>
    <w:p w14:paraId="7E6CB170"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2AE0057B"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C678DD"/>
          <w:sz w:val="16"/>
          <w:szCs w:val="16"/>
          <w:lang w:val="en-US"/>
        </w:rPr>
        <w:t>public</w:t>
      </w:r>
      <w:r w:rsidRPr="009F18ED">
        <w:rPr>
          <w:rFonts w:ascii="Fira Code" w:eastAsia="Times New Roman" w:hAnsi="Fira Code" w:cs="Times New Roman"/>
          <w:color w:val="61AFEF"/>
          <w:sz w:val="16"/>
          <w:szCs w:val="16"/>
          <w:lang w:val="en-US"/>
        </w:rPr>
        <w:t> ServerFunc</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C678DD"/>
          <w:sz w:val="16"/>
          <w:szCs w:val="16"/>
          <w:lang w:val="en-US"/>
        </w:rPr>
        <w:t>throws</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E5C07B"/>
          <w:sz w:val="16"/>
          <w:szCs w:val="16"/>
          <w:lang w:val="en-US"/>
        </w:rPr>
        <w:t>RemoteException</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ABB2BF"/>
          <w:sz w:val="16"/>
          <w:szCs w:val="16"/>
          <w:lang w:val="en-US"/>
        </w:rPr>
        <w:t>{</w:t>
      </w:r>
    </w:p>
    <w:p w14:paraId="6F3F19D2"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System</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out</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println</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98C379"/>
          <w:sz w:val="16"/>
          <w:szCs w:val="16"/>
          <w:lang w:val="en-US"/>
        </w:rPr>
        <w:t>"New Server Initiated..."</w:t>
      </w:r>
      <w:r w:rsidRPr="009F18ED">
        <w:rPr>
          <w:rFonts w:ascii="Fira Code" w:eastAsia="Times New Roman" w:hAnsi="Fira Code" w:cs="Times New Roman"/>
          <w:color w:val="ABB2BF"/>
          <w:sz w:val="16"/>
          <w:szCs w:val="16"/>
          <w:lang w:val="en-US"/>
        </w:rPr>
        <w:t>);</w:t>
      </w:r>
    </w:p>
    <w:p w14:paraId="264B2CCD" w14:textId="12FD24E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p>
    <w:p w14:paraId="2D026BC5"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C678DD"/>
          <w:sz w:val="16"/>
          <w:szCs w:val="16"/>
          <w:lang w:val="en-US"/>
        </w:rPr>
        <w:t>public</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61AFEF"/>
          <w:sz w:val="16"/>
          <w:szCs w:val="16"/>
          <w:lang w:val="en-US"/>
        </w:rPr>
        <w:t> sum</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a</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b</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C678DD"/>
          <w:sz w:val="16"/>
          <w:szCs w:val="16"/>
          <w:lang w:val="en-US"/>
        </w:rPr>
        <w:t>throws</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E5C07B"/>
          <w:sz w:val="16"/>
          <w:szCs w:val="16"/>
          <w:lang w:val="en-US"/>
        </w:rPr>
        <w:t>RemoteException</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ABB2BF"/>
          <w:sz w:val="16"/>
          <w:szCs w:val="16"/>
          <w:lang w:val="en-US"/>
        </w:rPr>
        <w:t>{</w:t>
      </w:r>
    </w:p>
    <w:p w14:paraId="50ED405A"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C678DD"/>
          <w:sz w:val="16"/>
          <w:szCs w:val="16"/>
          <w:lang w:val="en-US"/>
        </w:rPr>
        <w:t>return</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a</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56B6C2"/>
          <w:sz w:val="16"/>
          <w:szCs w:val="16"/>
          <w:lang w:val="en-US"/>
        </w:rPr>
        <w:t>+</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b</w:t>
      </w:r>
      <w:r w:rsidRPr="009F18ED">
        <w:rPr>
          <w:rFonts w:ascii="Fira Code" w:eastAsia="Times New Roman" w:hAnsi="Fira Code" w:cs="Times New Roman"/>
          <w:color w:val="ABB2BF"/>
          <w:sz w:val="16"/>
          <w:szCs w:val="16"/>
          <w:lang w:val="en-US"/>
        </w:rPr>
        <w:t>;</w:t>
      </w:r>
    </w:p>
    <w:p w14:paraId="51EC15B0" w14:textId="147D68B2"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p>
    <w:p w14:paraId="6908D8E7"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C678DD"/>
          <w:sz w:val="16"/>
          <w:szCs w:val="16"/>
          <w:lang w:val="en-US"/>
        </w:rPr>
        <w:t>public</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61AFEF"/>
          <w:sz w:val="16"/>
          <w:szCs w:val="16"/>
          <w:lang w:val="en-US"/>
        </w:rPr>
        <w:t> subtract</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a</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b</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C678DD"/>
          <w:sz w:val="16"/>
          <w:szCs w:val="16"/>
          <w:lang w:val="en-US"/>
        </w:rPr>
        <w:t>throws</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E5C07B"/>
          <w:sz w:val="16"/>
          <w:szCs w:val="16"/>
          <w:lang w:val="en-US"/>
        </w:rPr>
        <w:t>RemoteException</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ABB2BF"/>
          <w:sz w:val="16"/>
          <w:szCs w:val="16"/>
          <w:lang w:val="en-US"/>
        </w:rPr>
        <w:t>{</w:t>
      </w:r>
    </w:p>
    <w:p w14:paraId="1375F933"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C678DD"/>
          <w:sz w:val="16"/>
          <w:szCs w:val="16"/>
          <w:lang w:val="en-US"/>
        </w:rPr>
        <w:t>return</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a</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56B6C2"/>
          <w:sz w:val="16"/>
          <w:szCs w:val="16"/>
          <w:lang w:val="en-US"/>
        </w:rPr>
        <w:t>-</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b</w:t>
      </w:r>
      <w:r w:rsidRPr="009F18ED">
        <w:rPr>
          <w:rFonts w:ascii="Fira Code" w:eastAsia="Times New Roman" w:hAnsi="Fira Code" w:cs="Times New Roman"/>
          <w:color w:val="ABB2BF"/>
          <w:sz w:val="16"/>
          <w:szCs w:val="16"/>
          <w:lang w:val="en-US"/>
        </w:rPr>
        <w:t>;</w:t>
      </w:r>
    </w:p>
    <w:p w14:paraId="21D6246B" w14:textId="2A261FAD"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p>
    <w:p w14:paraId="2F3FF3F0"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C678DD"/>
          <w:sz w:val="16"/>
          <w:szCs w:val="16"/>
          <w:lang w:val="en-US"/>
        </w:rPr>
        <w:t>public</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61AFEF"/>
          <w:sz w:val="16"/>
          <w:szCs w:val="16"/>
          <w:lang w:val="en-US"/>
        </w:rPr>
        <w:t> multiply</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a</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b</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C678DD"/>
          <w:sz w:val="16"/>
          <w:szCs w:val="16"/>
          <w:lang w:val="en-US"/>
        </w:rPr>
        <w:t>throws</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E5C07B"/>
          <w:sz w:val="16"/>
          <w:szCs w:val="16"/>
          <w:lang w:val="en-US"/>
        </w:rPr>
        <w:t>RemoteException</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ABB2BF"/>
          <w:sz w:val="16"/>
          <w:szCs w:val="16"/>
          <w:lang w:val="en-US"/>
        </w:rPr>
        <w:t>{</w:t>
      </w:r>
    </w:p>
    <w:p w14:paraId="437E1A93"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C678DD"/>
          <w:sz w:val="16"/>
          <w:szCs w:val="16"/>
          <w:lang w:val="en-US"/>
        </w:rPr>
        <w:t>return</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a</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56B6C2"/>
          <w:sz w:val="16"/>
          <w:szCs w:val="16"/>
          <w:lang w:val="en-US"/>
        </w:rPr>
        <w:t>*</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b</w:t>
      </w:r>
      <w:r w:rsidRPr="009F18ED">
        <w:rPr>
          <w:rFonts w:ascii="Fira Code" w:eastAsia="Times New Roman" w:hAnsi="Fira Code" w:cs="Times New Roman"/>
          <w:color w:val="ABB2BF"/>
          <w:sz w:val="16"/>
          <w:szCs w:val="16"/>
          <w:lang w:val="en-US"/>
        </w:rPr>
        <w:t>;</w:t>
      </w:r>
    </w:p>
    <w:p w14:paraId="2125A5A8" w14:textId="1399ED5E"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p>
    <w:p w14:paraId="3C50D2A2"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C678DD"/>
          <w:sz w:val="16"/>
          <w:szCs w:val="16"/>
          <w:lang w:val="en-US"/>
        </w:rPr>
        <w:t>public</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61AFEF"/>
          <w:sz w:val="16"/>
          <w:szCs w:val="16"/>
          <w:lang w:val="en-US"/>
        </w:rPr>
        <w:t> divide</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a</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C678DD"/>
          <w:sz w:val="16"/>
          <w:szCs w:val="16"/>
          <w:lang w:val="en-US"/>
        </w:rPr>
        <w:t>double</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b</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C678DD"/>
          <w:sz w:val="16"/>
          <w:szCs w:val="16"/>
          <w:lang w:val="en-US"/>
        </w:rPr>
        <w:t>throws</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E5C07B"/>
          <w:sz w:val="16"/>
          <w:szCs w:val="16"/>
          <w:lang w:val="en-US"/>
        </w:rPr>
        <w:t>RemoteException</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ABB2BF"/>
          <w:sz w:val="16"/>
          <w:szCs w:val="16"/>
          <w:lang w:val="en-US"/>
        </w:rPr>
        <w:t>{</w:t>
      </w:r>
    </w:p>
    <w:p w14:paraId="03AD57F6"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C678DD"/>
          <w:sz w:val="16"/>
          <w:szCs w:val="16"/>
          <w:lang w:val="en-US"/>
        </w:rPr>
        <w:t>return</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a</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56B6C2"/>
          <w:sz w:val="16"/>
          <w:szCs w:val="16"/>
          <w:lang w:val="en-US"/>
        </w:rPr>
        <w:t>/</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b</w:t>
      </w:r>
      <w:r w:rsidRPr="009F18ED">
        <w:rPr>
          <w:rFonts w:ascii="Fira Code" w:eastAsia="Times New Roman" w:hAnsi="Fira Code" w:cs="Times New Roman"/>
          <w:color w:val="ABB2BF"/>
          <w:sz w:val="16"/>
          <w:szCs w:val="16"/>
          <w:lang w:val="en-US"/>
        </w:rPr>
        <w:t>;</w:t>
      </w:r>
    </w:p>
    <w:p w14:paraId="2C143A4E"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p>
    <w:p w14:paraId="1F0D962F"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w:t>
      </w:r>
    </w:p>
    <w:p w14:paraId="6747465D" w14:textId="77777777" w:rsidR="009F18ED" w:rsidRPr="009F18ED" w:rsidRDefault="009F18ED" w:rsidP="009F18ED">
      <w:pPr>
        <w:shd w:val="clear" w:color="auto" w:fill="282C34"/>
        <w:spacing w:after="0" w:line="285" w:lineRule="atLeast"/>
        <w:rPr>
          <w:rFonts w:ascii="Fira Code" w:eastAsia="Times New Roman" w:hAnsi="Fira Code" w:cs="Times New Roman"/>
          <w:color w:val="ABB2BF"/>
          <w:sz w:val="21"/>
          <w:szCs w:val="21"/>
          <w:lang w:val="en-US"/>
        </w:rPr>
      </w:pPr>
    </w:p>
    <w:p w14:paraId="1FC12B4D" w14:textId="77777777" w:rsidR="009F18ED" w:rsidRDefault="009F18ED" w:rsidP="009F18ED">
      <w:pPr>
        <w:pStyle w:val="ListParagraph"/>
        <w:tabs>
          <w:tab w:val="left" w:pos="720"/>
        </w:tabs>
        <w:suppressAutoHyphens/>
        <w:spacing w:line="360" w:lineRule="auto"/>
        <w:ind w:left="0"/>
        <w:contextualSpacing w:val="0"/>
        <w:jc w:val="both"/>
        <w:rPr>
          <w:rFonts w:cs="Times New Roman"/>
          <w:b/>
          <w:bCs/>
          <w:u w:val="single"/>
        </w:rPr>
      </w:pPr>
    </w:p>
    <w:p w14:paraId="6E849024" w14:textId="2BE68E59" w:rsidR="009F18ED" w:rsidRPr="00D85385" w:rsidRDefault="009F18ED" w:rsidP="009F18ED">
      <w:pPr>
        <w:pStyle w:val="ListParagraph"/>
        <w:tabs>
          <w:tab w:val="left" w:pos="720"/>
        </w:tabs>
        <w:suppressAutoHyphens/>
        <w:spacing w:line="360" w:lineRule="auto"/>
        <w:contextualSpacing w:val="0"/>
        <w:jc w:val="both"/>
        <w:rPr>
          <w:b/>
          <w:bCs/>
        </w:rPr>
      </w:pPr>
      <w:r w:rsidRPr="00D85385">
        <w:rPr>
          <w:b/>
          <w:bCs/>
        </w:rPr>
        <w:t xml:space="preserve">Server </w:t>
      </w:r>
      <w:r w:rsidR="00D85385" w:rsidRPr="00D85385">
        <w:rPr>
          <w:b/>
          <w:bCs/>
        </w:rPr>
        <w:t xml:space="preserve">Main </w:t>
      </w:r>
      <w:r w:rsidRPr="00D85385">
        <w:rPr>
          <w:b/>
          <w:bCs/>
        </w:rPr>
        <w:t>Source Code</w:t>
      </w:r>
    </w:p>
    <w:p w14:paraId="6F8E7D94" w14:textId="77777777" w:rsidR="00D85385" w:rsidRDefault="00D85385" w:rsidP="009F18ED">
      <w:pPr>
        <w:shd w:val="clear" w:color="auto" w:fill="282C34"/>
        <w:spacing w:after="0" w:line="240" w:lineRule="auto"/>
        <w:rPr>
          <w:rFonts w:ascii="Fira Code" w:eastAsia="Times New Roman" w:hAnsi="Fira Code" w:cs="Times New Roman"/>
          <w:color w:val="C678DD"/>
          <w:sz w:val="16"/>
          <w:szCs w:val="16"/>
          <w:lang w:val="en-US"/>
        </w:rPr>
      </w:pPr>
    </w:p>
    <w:p w14:paraId="498AC862" w14:textId="4E6ABAD6"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C678DD"/>
          <w:sz w:val="16"/>
          <w:szCs w:val="16"/>
          <w:lang w:val="en-US"/>
        </w:rPr>
        <w:t>import</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E5C07B"/>
          <w:sz w:val="16"/>
          <w:szCs w:val="16"/>
          <w:lang w:val="en-US"/>
        </w:rPr>
        <w:t>java.rmi.*</w:t>
      </w:r>
      <w:r w:rsidRPr="009F18ED">
        <w:rPr>
          <w:rFonts w:ascii="Fira Code" w:eastAsia="Times New Roman" w:hAnsi="Fira Code" w:cs="Times New Roman"/>
          <w:color w:val="ABB2BF"/>
          <w:sz w:val="16"/>
          <w:szCs w:val="16"/>
          <w:lang w:val="en-US"/>
        </w:rPr>
        <w:t>;</w:t>
      </w:r>
    </w:p>
    <w:p w14:paraId="6C362CCB"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756155BD"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C678DD"/>
          <w:sz w:val="16"/>
          <w:szCs w:val="16"/>
          <w:lang w:val="en-US"/>
        </w:rPr>
        <w:t>public</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C678DD"/>
          <w:sz w:val="16"/>
          <w:szCs w:val="16"/>
          <w:lang w:val="en-US"/>
        </w:rPr>
        <w:t>class</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E5C07B"/>
          <w:sz w:val="16"/>
          <w:szCs w:val="16"/>
          <w:lang w:val="en-US"/>
        </w:rPr>
        <w:t>Server</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ABB2BF"/>
          <w:sz w:val="16"/>
          <w:szCs w:val="16"/>
          <w:lang w:val="en-US"/>
        </w:rPr>
        <w:t>{</w:t>
      </w:r>
    </w:p>
    <w:p w14:paraId="32232660"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C678DD"/>
          <w:sz w:val="16"/>
          <w:szCs w:val="16"/>
          <w:lang w:val="en-US"/>
        </w:rPr>
        <w:t>public</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C678DD"/>
          <w:sz w:val="16"/>
          <w:szCs w:val="16"/>
          <w:lang w:val="en-US"/>
        </w:rPr>
        <w:t>static</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C678DD"/>
          <w:sz w:val="16"/>
          <w:szCs w:val="16"/>
          <w:lang w:val="en-US"/>
        </w:rPr>
        <w:t>void</w:t>
      </w:r>
      <w:r w:rsidRPr="009F18ED">
        <w:rPr>
          <w:rFonts w:ascii="Fira Code" w:eastAsia="Times New Roman" w:hAnsi="Fira Code" w:cs="Times New Roman"/>
          <w:color w:val="61AFEF"/>
          <w:sz w:val="16"/>
          <w:szCs w:val="16"/>
          <w:lang w:val="en-US"/>
        </w:rPr>
        <w:t> main</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5C07B"/>
          <w:sz w:val="16"/>
          <w:szCs w:val="16"/>
          <w:lang w:val="en-US"/>
        </w:rPr>
        <w:t>String</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argv</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ABB2BF"/>
          <w:sz w:val="16"/>
          <w:szCs w:val="16"/>
          <w:lang w:val="en-US"/>
        </w:rPr>
        <w:t>{</w:t>
      </w:r>
    </w:p>
    <w:p w14:paraId="09840E50"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C678DD"/>
          <w:sz w:val="16"/>
          <w:szCs w:val="16"/>
          <w:lang w:val="en-US"/>
        </w:rPr>
        <w:t>try</w:t>
      </w:r>
      <w:r w:rsidRPr="009F18ED">
        <w:rPr>
          <w:rFonts w:ascii="Fira Code" w:eastAsia="Times New Roman" w:hAnsi="Fira Code" w:cs="Times New Roman"/>
          <w:color w:val="ABB2BF"/>
          <w:sz w:val="16"/>
          <w:szCs w:val="16"/>
          <w:lang w:val="en-US"/>
        </w:rPr>
        <w:t> {</w:t>
      </w:r>
    </w:p>
    <w:p w14:paraId="2A25D9F2"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System</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out</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println</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98C379"/>
          <w:sz w:val="16"/>
          <w:szCs w:val="16"/>
          <w:lang w:val="en-US"/>
        </w:rPr>
        <w:t>"Starting Server"</w:t>
      </w:r>
      <w:r w:rsidRPr="009F18ED">
        <w:rPr>
          <w:rFonts w:ascii="Fira Code" w:eastAsia="Times New Roman" w:hAnsi="Fira Code" w:cs="Times New Roman"/>
          <w:color w:val="ABB2BF"/>
          <w:sz w:val="16"/>
          <w:szCs w:val="16"/>
          <w:lang w:val="en-US"/>
        </w:rPr>
        <w:t>);</w:t>
      </w:r>
    </w:p>
    <w:p w14:paraId="0926EC50"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354472E8"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Naming</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rebind</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98C379"/>
          <w:sz w:val="16"/>
          <w:szCs w:val="16"/>
          <w:lang w:val="en-US"/>
        </w:rPr>
        <w:t>"server_1"</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C678DD"/>
          <w:sz w:val="16"/>
          <w:szCs w:val="16"/>
          <w:lang w:val="en-US"/>
        </w:rPr>
        <w:t>new</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61AFEF"/>
          <w:sz w:val="16"/>
          <w:szCs w:val="16"/>
          <w:lang w:val="en-US"/>
        </w:rPr>
        <w:t>ServerFunc</w:t>
      </w:r>
      <w:r w:rsidRPr="009F18ED">
        <w:rPr>
          <w:rFonts w:ascii="Fira Code" w:eastAsia="Times New Roman" w:hAnsi="Fira Code" w:cs="Times New Roman"/>
          <w:color w:val="ABB2BF"/>
          <w:sz w:val="16"/>
          <w:szCs w:val="16"/>
          <w:lang w:val="en-US"/>
        </w:rPr>
        <w:t>());</w:t>
      </w:r>
    </w:p>
    <w:p w14:paraId="1DF910D0"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7706CFEE"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 </w:t>
      </w:r>
      <w:r w:rsidRPr="009F18ED">
        <w:rPr>
          <w:rFonts w:ascii="Fira Code" w:eastAsia="Times New Roman" w:hAnsi="Fira Code" w:cs="Times New Roman"/>
          <w:color w:val="C678DD"/>
          <w:sz w:val="16"/>
          <w:szCs w:val="16"/>
          <w:lang w:val="en-US"/>
        </w:rPr>
        <w:t>catch</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Exception</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e</w:t>
      </w:r>
      <w:r w:rsidRPr="009F18ED">
        <w:rPr>
          <w:rFonts w:ascii="Fira Code" w:eastAsia="Times New Roman" w:hAnsi="Fira Code" w:cs="Times New Roman"/>
          <w:color w:val="ABB2BF"/>
          <w:sz w:val="16"/>
          <w:szCs w:val="16"/>
          <w:lang w:val="en-US"/>
        </w:rPr>
        <w:t>) {</w:t>
      </w:r>
    </w:p>
    <w:p w14:paraId="5B63CB87" w14:textId="5F6930DD"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System</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out</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println</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98C379"/>
          <w:sz w:val="16"/>
          <w:szCs w:val="16"/>
          <w:lang w:val="en-US"/>
        </w:rPr>
        <w:t>"Problem occured while starting the server</w:t>
      </w:r>
      <w:r w:rsidRPr="009F18ED">
        <w:rPr>
          <w:rFonts w:ascii="Fira Code" w:eastAsia="Times New Roman" w:hAnsi="Fira Code" w:cs="Times New Roman"/>
          <w:color w:val="56B6C2"/>
          <w:sz w:val="16"/>
          <w:szCs w:val="16"/>
          <w:lang w:val="en-US"/>
        </w:rPr>
        <w:t>\n</w:t>
      </w:r>
      <w:r w:rsidRPr="009F18ED">
        <w:rPr>
          <w:rFonts w:ascii="Fira Code" w:eastAsia="Times New Roman" w:hAnsi="Fira Code" w:cs="Times New Roman"/>
          <w:color w:val="98C379"/>
          <w:sz w:val="16"/>
          <w:szCs w:val="16"/>
          <w:lang w:val="en-US"/>
        </w:rPr>
        <w:t>"</w:t>
      </w:r>
      <w:r w:rsidRPr="009F18ED">
        <w:rPr>
          <w:rFonts w:ascii="Fira Code" w:eastAsia="Times New Roman" w:hAnsi="Fira Code" w:cs="Times New Roman"/>
          <w:color w:val="56B6C2"/>
          <w:sz w:val="16"/>
          <w:szCs w:val="16"/>
          <w:lang w:val="en-US"/>
        </w:rPr>
        <w:t>+</w:t>
      </w:r>
      <w:r w:rsidRPr="009F18ED">
        <w:rPr>
          <w:rFonts w:ascii="Fira Code" w:eastAsia="Times New Roman" w:hAnsi="Fira Code" w:cs="Times New Roman"/>
          <w:color w:val="E06C75"/>
          <w:sz w:val="16"/>
          <w:szCs w:val="16"/>
          <w:lang w:val="en-US"/>
        </w:rPr>
        <w:t>e</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toString</w:t>
      </w:r>
      <w:r w:rsidRPr="009F18ED">
        <w:rPr>
          <w:rFonts w:ascii="Fira Code" w:eastAsia="Times New Roman" w:hAnsi="Fira Code" w:cs="Times New Roman"/>
          <w:color w:val="ABB2BF"/>
          <w:sz w:val="16"/>
          <w:szCs w:val="16"/>
          <w:lang w:val="en-US"/>
        </w:rPr>
        <w:t>());</w:t>
      </w:r>
    </w:p>
    <w:p w14:paraId="1E83F3CE"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p>
    <w:p w14:paraId="472CDFAE"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p>
    <w:p w14:paraId="248C6565" w14:textId="48748ECD" w:rsid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w:t>
      </w:r>
    </w:p>
    <w:p w14:paraId="3A972803" w14:textId="77777777" w:rsidR="00D85385" w:rsidRPr="009F18ED" w:rsidRDefault="00D85385" w:rsidP="009F18ED">
      <w:pPr>
        <w:shd w:val="clear" w:color="auto" w:fill="282C34"/>
        <w:spacing w:after="0" w:line="240" w:lineRule="auto"/>
        <w:rPr>
          <w:rFonts w:ascii="Fira Code" w:eastAsia="Times New Roman" w:hAnsi="Fira Code" w:cs="Times New Roman"/>
          <w:color w:val="ABB2BF"/>
          <w:sz w:val="16"/>
          <w:szCs w:val="16"/>
          <w:lang w:val="en-US"/>
        </w:rPr>
      </w:pPr>
    </w:p>
    <w:p w14:paraId="01557A47" w14:textId="77777777" w:rsidR="009F18ED" w:rsidRDefault="009F18ED" w:rsidP="009F18ED">
      <w:pPr>
        <w:tabs>
          <w:tab w:val="left" w:pos="720"/>
        </w:tabs>
        <w:suppressAutoHyphens/>
        <w:spacing w:line="360" w:lineRule="auto"/>
        <w:jc w:val="both"/>
        <w:rPr>
          <w:b/>
          <w:bCs/>
          <w:u w:val="single"/>
        </w:rPr>
      </w:pPr>
    </w:p>
    <w:p w14:paraId="59DC9C1F" w14:textId="77777777" w:rsidR="00D85385" w:rsidRDefault="00D85385" w:rsidP="009F18ED">
      <w:pPr>
        <w:tabs>
          <w:tab w:val="left" w:pos="720"/>
        </w:tabs>
        <w:suppressAutoHyphens/>
        <w:spacing w:line="360" w:lineRule="auto"/>
        <w:jc w:val="both"/>
        <w:rPr>
          <w:rFonts w:cs="Times New Roman"/>
          <w:b/>
          <w:bCs/>
        </w:rPr>
      </w:pPr>
      <w:r>
        <w:rPr>
          <w:rFonts w:cs="Times New Roman"/>
          <w:b/>
          <w:bCs/>
        </w:rPr>
        <w:tab/>
      </w:r>
    </w:p>
    <w:p w14:paraId="5E710A88" w14:textId="77777777" w:rsidR="00D85385" w:rsidRDefault="00D85385">
      <w:pPr>
        <w:rPr>
          <w:rFonts w:cs="Times New Roman"/>
          <w:b/>
          <w:bCs/>
        </w:rPr>
      </w:pPr>
      <w:r>
        <w:rPr>
          <w:rFonts w:cs="Times New Roman"/>
          <w:b/>
          <w:bCs/>
        </w:rPr>
        <w:br w:type="page"/>
      </w:r>
    </w:p>
    <w:p w14:paraId="3CFE056F" w14:textId="7F5E4459" w:rsidR="004B6443" w:rsidRPr="00D85385" w:rsidRDefault="0051797C" w:rsidP="009F18ED">
      <w:pPr>
        <w:tabs>
          <w:tab w:val="left" w:pos="720"/>
        </w:tabs>
        <w:suppressAutoHyphens/>
        <w:spacing w:line="360" w:lineRule="auto"/>
        <w:jc w:val="both"/>
        <w:rPr>
          <w:rFonts w:cs="Times New Roman"/>
          <w:b/>
          <w:bCs/>
        </w:rPr>
      </w:pPr>
      <w:r w:rsidRPr="00D85385">
        <w:rPr>
          <w:rFonts w:cs="Times New Roman"/>
          <w:b/>
          <w:bCs/>
        </w:rPr>
        <w:lastRenderedPageBreak/>
        <w:t>Client</w:t>
      </w:r>
      <w:r w:rsidR="00D85385" w:rsidRPr="00D85385">
        <w:rPr>
          <w:rFonts w:cs="Times New Roman"/>
          <w:b/>
          <w:bCs/>
        </w:rPr>
        <w:t xml:space="preserve"> Main Source Code</w:t>
      </w:r>
    </w:p>
    <w:p w14:paraId="4BF93E37" w14:textId="77777777" w:rsidR="00A512B9" w:rsidRDefault="00A512B9" w:rsidP="009F18ED">
      <w:pPr>
        <w:shd w:val="clear" w:color="auto" w:fill="282C34"/>
        <w:spacing w:after="0" w:line="240" w:lineRule="auto"/>
        <w:rPr>
          <w:rFonts w:ascii="Fira Code" w:eastAsia="Times New Roman" w:hAnsi="Fira Code" w:cs="Times New Roman"/>
          <w:color w:val="C678DD"/>
          <w:sz w:val="16"/>
          <w:szCs w:val="16"/>
          <w:lang w:val="en-US"/>
        </w:rPr>
      </w:pPr>
    </w:p>
    <w:p w14:paraId="7932A475" w14:textId="5252C26A"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C678DD"/>
          <w:sz w:val="16"/>
          <w:szCs w:val="16"/>
          <w:lang w:val="en-US"/>
        </w:rPr>
        <w:t>import</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E5C07B"/>
          <w:sz w:val="16"/>
          <w:szCs w:val="16"/>
          <w:lang w:val="en-US"/>
        </w:rPr>
        <w:t>java.rmi.*</w:t>
      </w:r>
      <w:r w:rsidRPr="009F18ED">
        <w:rPr>
          <w:rFonts w:ascii="Fira Code" w:eastAsia="Times New Roman" w:hAnsi="Fira Code" w:cs="Times New Roman"/>
          <w:color w:val="ABB2BF"/>
          <w:sz w:val="16"/>
          <w:szCs w:val="16"/>
          <w:lang w:val="en-US"/>
        </w:rPr>
        <w:t>;</w:t>
      </w:r>
    </w:p>
    <w:p w14:paraId="26DC15BD"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C678DD"/>
          <w:sz w:val="16"/>
          <w:szCs w:val="16"/>
          <w:lang w:val="en-US"/>
        </w:rPr>
        <w:t>import</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E5C07B"/>
          <w:sz w:val="16"/>
          <w:szCs w:val="16"/>
          <w:lang w:val="en-US"/>
        </w:rPr>
        <w:t>java.util.Scanner</w:t>
      </w:r>
      <w:r w:rsidRPr="009F18ED">
        <w:rPr>
          <w:rFonts w:ascii="Fira Code" w:eastAsia="Times New Roman" w:hAnsi="Fira Code" w:cs="Times New Roman"/>
          <w:color w:val="ABB2BF"/>
          <w:sz w:val="16"/>
          <w:szCs w:val="16"/>
          <w:lang w:val="en-US"/>
        </w:rPr>
        <w:t>;</w:t>
      </w:r>
    </w:p>
    <w:p w14:paraId="643AC99A"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3E54FFE6"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C678DD"/>
          <w:sz w:val="16"/>
          <w:szCs w:val="16"/>
          <w:lang w:val="en-US"/>
        </w:rPr>
        <w:t>public</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C678DD"/>
          <w:sz w:val="16"/>
          <w:szCs w:val="16"/>
          <w:lang w:val="en-US"/>
        </w:rPr>
        <w:t>class</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E5C07B"/>
          <w:sz w:val="16"/>
          <w:szCs w:val="16"/>
          <w:lang w:val="en-US"/>
        </w:rPr>
        <w:t>Client</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ABB2BF"/>
          <w:sz w:val="16"/>
          <w:szCs w:val="16"/>
          <w:lang w:val="en-US"/>
        </w:rPr>
        <w:t>{</w:t>
      </w:r>
    </w:p>
    <w:p w14:paraId="5DE9E40F"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C678DD"/>
          <w:sz w:val="16"/>
          <w:szCs w:val="16"/>
          <w:lang w:val="en-US"/>
        </w:rPr>
        <w:t>public</w:t>
      </w:r>
      <w:r w:rsidRPr="009F18ED">
        <w:rPr>
          <w:rFonts w:ascii="Fira Code" w:eastAsia="Times New Roman" w:hAnsi="Fira Code" w:cs="Times New Roman"/>
          <w:color w:val="61AFEF"/>
          <w:sz w:val="16"/>
          <w:szCs w:val="16"/>
          <w:lang w:val="en-US"/>
        </w:rPr>
        <w:t> Client</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ABB2BF"/>
          <w:sz w:val="16"/>
          <w:szCs w:val="16"/>
          <w:lang w:val="en-US"/>
        </w:rPr>
        <w:t>{</w:t>
      </w:r>
    </w:p>
    <w:p w14:paraId="70DEF48E"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3458D503"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System</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out</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println</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98C379"/>
          <w:sz w:val="16"/>
          <w:szCs w:val="16"/>
          <w:lang w:val="en-US"/>
        </w:rPr>
        <w:t>"Starting the client"</w:t>
      </w:r>
      <w:r w:rsidRPr="009F18ED">
        <w:rPr>
          <w:rFonts w:ascii="Fira Code" w:eastAsia="Times New Roman" w:hAnsi="Fira Code" w:cs="Times New Roman"/>
          <w:color w:val="ABB2BF"/>
          <w:sz w:val="16"/>
          <w:szCs w:val="16"/>
          <w:lang w:val="en-US"/>
        </w:rPr>
        <w:t>);</w:t>
      </w:r>
    </w:p>
    <w:p w14:paraId="4EF09D72"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7FD4F195"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7F848E"/>
          <w:sz w:val="16"/>
          <w:szCs w:val="16"/>
          <w:lang w:val="en-US"/>
        </w:rPr>
        <w:t>// trying to access the Registry server to retrieve the inteface</w:t>
      </w:r>
    </w:p>
    <w:p w14:paraId="2744D2CC"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C678DD"/>
          <w:sz w:val="16"/>
          <w:szCs w:val="16"/>
          <w:lang w:val="en-US"/>
        </w:rPr>
        <w:t>try</w:t>
      </w:r>
      <w:r w:rsidRPr="009F18ED">
        <w:rPr>
          <w:rFonts w:ascii="Fira Code" w:eastAsia="Times New Roman" w:hAnsi="Fira Code" w:cs="Times New Roman"/>
          <w:color w:val="ABB2BF"/>
          <w:sz w:val="16"/>
          <w:szCs w:val="16"/>
          <w:lang w:val="en-US"/>
        </w:rPr>
        <w:t> {</w:t>
      </w:r>
    </w:p>
    <w:p w14:paraId="1657A4B8"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06C75"/>
          <w:sz w:val="16"/>
          <w:szCs w:val="16"/>
          <w:lang w:val="en-US"/>
        </w:rPr>
        <w:t>msi</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56B6C2"/>
          <w:sz w:val="16"/>
          <w:szCs w:val="16"/>
          <w:lang w:val="en-US"/>
        </w:rPr>
        <w:t>=</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InterfaceServerFunc</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Naming</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lookup</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98C379"/>
          <w:sz w:val="16"/>
          <w:szCs w:val="16"/>
          <w:lang w:val="en-US"/>
        </w:rPr>
        <w:t>"rmi://127.0.0.1/server_1"</w:t>
      </w:r>
      <w:r w:rsidRPr="009F18ED">
        <w:rPr>
          <w:rFonts w:ascii="Fira Code" w:eastAsia="Times New Roman" w:hAnsi="Fira Code" w:cs="Times New Roman"/>
          <w:color w:val="ABB2BF"/>
          <w:sz w:val="16"/>
          <w:szCs w:val="16"/>
          <w:lang w:val="en-US"/>
        </w:rPr>
        <w:t>);</w:t>
      </w:r>
    </w:p>
    <w:p w14:paraId="3B56DAB2"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 </w:t>
      </w:r>
      <w:r w:rsidRPr="009F18ED">
        <w:rPr>
          <w:rFonts w:ascii="Fira Code" w:eastAsia="Times New Roman" w:hAnsi="Fira Code" w:cs="Times New Roman"/>
          <w:color w:val="C678DD"/>
          <w:sz w:val="16"/>
          <w:szCs w:val="16"/>
          <w:lang w:val="en-US"/>
        </w:rPr>
        <w:t>catch</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Exception</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e</w:t>
      </w:r>
      <w:r w:rsidRPr="009F18ED">
        <w:rPr>
          <w:rFonts w:ascii="Fira Code" w:eastAsia="Times New Roman" w:hAnsi="Fira Code" w:cs="Times New Roman"/>
          <w:color w:val="ABB2BF"/>
          <w:sz w:val="16"/>
          <w:szCs w:val="16"/>
          <w:lang w:val="en-US"/>
        </w:rPr>
        <w:t>) {</w:t>
      </w:r>
    </w:p>
    <w:p w14:paraId="0E10ACD1"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System</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out</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println</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98C379"/>
          <w:sz w:val="16"/>
          <w:szCs w:val="16"/>
          <w:lang w:val="en-US"/>
        </w:rPr>
        <w:t>"Client boot Failed</w:t>
      </w:r>
      <w:r w:rsidRPr="009F18ED">
        <w:rPr>
          <w:rFonts w:ascii="Fira Code" w:eastAsia="Times New Roman" w:hAnsi="Fira Code" w:cs="Times New Roman"/>
          <w:color w:val="56B6C2"/>
          <w:sz w:val="16"/>
          <w:szCs w:val="16"/>
          <w:lang w:val="en-US"/>
        </w:rPr>
        <w:t>\n</w:t>
      </w:r>
      <w:r w:rsidRPr="009F18ED">
        <w:rPr>
          <w:rFonts w:ascii="Fira Code" w:eastAsia="Times New Roman" w:hAnsi="Fira Code" w:cs="Times New Roman"/>
          <w:color w:val="98C379"/>
          <w:sz w:val="16"/>
          <w:szCs w:val="16"/>
          <w:lang w:val="en-US"/>
        </w:rPr>
        <w:t>"</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56B6C2"/>
          <w:sz w:val="16"/>
          <w:szCs w:val="16"/>
          <w:lang w:val="en-US"/>
        </w:rPr>
        <w:t>+</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06C75"/>
          <w:sz w:val="16"/>
          <w:szCs w:val="16"/>
          <w:lang w:val="en-US"/>
        </w:rPr>
        <w:t>e</w:t>
      </w:r>
      <w:r w:rsidRPr="009F18ED">
        <w:rPr>
          <w:rFonts w:ascii="Fira Code" w:eastAsia="Times New Roman" w:hAnsi="Fira Code" w:cs="Times New Roman"/>
          <w:color w:val="ABB2BF"/>
          <w:sz w:val="16"/>
          <w:szCs w:val="16"/>
          <w:lang w:val="en-US"/>
        </w:rPr>
        <w:t>);</w:t>
      </w:r>
    </w:p>
    <w:p w14:paraId="7DA1CAB4" w14:textId="77777777" w:rsidR="00F75221" w:rsidRDefault="009F18ED" w:rsidP="009F18ED">
      <w:pPr>
        <w:shd w:val="clear" w:color="auto" w:fill="282C34"/>
        <w:spacing w:after="0" w:line="240" w:lineRule="auto"/>
        <w:rPr>
          <w:rFonts w:ascii="Fira Code" w:eastAsia="Times New Roman" w:hAnsi="Fira Code" w:cs="Times New Roman"/>
          <w:color w:val="98C379"/>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System</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out</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println</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98C379"/>
          <w:sz w:val="16"/>
          <w:szCs w:val="16"/>
          <w:lang w:val="en-US"/>
        </w:rPr>
        <w:t>"Make sure that both the Registry server and the server </w:t>
      </w:r>
    </w:p>
    <w:p w14:paraId="33832037" w14:textId="465673B5" w:rsid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98C379"/>
          <w:sz w:val="16"/>
          <w:szCs w:val="16"/>
          <w:lang w:val="en-US"/>
        </w:rPr>
        <w:t>application are running correctly"</w:t>
      </w:r>
      <w:r w:rsidRPr="009F18ED">
        <w:rPr>
          <w:rFonts w:ascii="Fira Code" w:eastAsia="Times New Roman" w:hAnsi="Fira Code" w:cs="Times New Roman"/>
          <w:color w:val="ABB2BF"/>
          <w:sz w:val="16"/>
          <w:szCs w:val="16"/>
          <w:lang w:val="en-US"/>
        </w:rPr>
        <w:t>);</w:t>
      </w:r>
    </w:p>
    <w:p w14:paraId="5A357A4F" w14:textId="77777777" w:rsidR="00334320" w:rsidRPr="009F18ED" w:rsidRDefault="00334320" w:rsidP="009F18ED">
      <w:pPr>
        <w:shd w:val="clear" w:color="auto" w:fill="282C34"/>
        <w:spacing w:after="0" w:line="240" w:lineRule="auto"/>
        <w:rPr>
          <w:rFonts w:ascii="Fira Code" w:eastAsia="Times New Roman" w:hAnsi="Fira Code" w:cs="Times New Roman"/>
          <w:color w:val="ABB2BF"/>
          <w:sz w:val="16"/>
          <w:szCs w:val="16"/>
          <w:lang w:val="en-US"/>
        </w:rPr>
      </w:pPr>
    </w:p>
    <w:p w14:paraId="4877BE7D" w14:textId="7B0D327E" w:rsidR="009F18ED" w:rsidRPr="009F18ED" w:rsidRDefault="009F18ED" w:rsidP="00334320">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System</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exit</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D19A66"/>
          <w:sz w:val="16"/>
          <w:szCs w:val="16"/>
          <w:lang w:val="en-US"/>
        </w:rPr>
        <w:t>0</w:t>
      </w:r>
      <w:r w:rsidRPr="009F18ED">
        <w:rPr>
          <w:rFonts w:ascii="Fira Code" w:eastAsia="Times New Roman" w:hAnsi="Fira Code" w:cs="Times New Roman"/>
          <w:color w:val="ABB2BF"/>
          <w:sz w:val="16"/>
          <w:szCs w:val="16"/>
          <w:lang w:val="en-US"/>
        </w:rPr>
        <w:t>);</w:t>
      </w:r>
    </w:p>
    <w:p w14:paraId="34D39974"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p>
    <w:p w14:paraId="34B2BB07"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p>
    <w:p w14:paraId="47BDC4BF"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5631BEFC"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C678DD"/>
          <w:sz w:val="16"/>
          <w:szCs w:val="16"/>
          <w:lang w:val="en-US"/>
        </w:rPr>
        <w:t>public</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C678DD"/>
          <w:sz w:val="16"/>
          <w:szCs w:val="16"/>
          <w:lang w:val="en-US"/>
        </w:rPr>
        <w:t>static</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C678DD"/>
          <w:sz w:val="16"/>
          <w:szCs w:val="16"/>
          <w:lang w:val="en-US"/>
        </w:rPr>
        <w:t>void</w:t>
      </w:r>
      <w:r w:rsidRPr="009F18ED">
        <w:rPr>
          <w:rFonts w:ascii="Fira Code" w:eastAsia="Times New Roman" w:hAnsi="Fira Code" w:cs="Times New Roman"/>
          <w:color w:val="61AFEF"/>
          <w:sz w:val="16"/>
          <w:szCs w:val="16"/>
          <w:lang w:val="en-US"/>
        </w:rPr>
        <w:t> main</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5C07B"/>
          <w:sz w:val="16"/>
          <w:szCs w:val="16"/>
          <w:lang w:val="en-US"/>
        </w:rPr>
        <w:t>String</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argv</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 </w:t>
      </w:r>
      <w:r w:rsidRPr="009F18ED">
        <w:rPr>
          <w:rFonts w:ascii="Fira Code" w:eastAsia="Times New Roman" w:hAnsi="Fira Code" w:cs="Times New Roman"/>
          <w:color w:val="ABB2BF"/>
          <w:sz w:val="16"/>
          <w:szCs w:val="16"/>
          <w:lang w:val="en-US"/>
        </w:rPr>
        <w:t>{</w:t>
      </w:r>
    </w:p>
    <w:p w14:paraId="4D789D17"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272F6980"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Client</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06C75"/>
          <w:sz w:val="16"/>
          <w:szCs w:val="16"/>
          <w:lang w:val="en-US"/>
        </w:rPr>
        <w:t>c</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56B6C2"/>
          <w:sz w:val="16"/>
          <w:szCs w:val="16"/>
          <w:lang w:val="en-US"/>
        </w:rPr>
        <w:t>=</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C678DD"/>
          <w:sz w:val="16"/>
          <w:szCs w:val="16"/>
          <w:lang w:val="en-US"/>
        </w:rPr>
        <w:t>new</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61AFEF"/>
          <w:sz w:val="16"/>
          <w:szCs w:val="16"/>
          <w:lang w:val="en-US"/>
        </w:rPr>
        <w:t>Client</w:t>
      </w:r>
      <w:r w:rsidRPr="009F18ED">
        <w:rPr>
          <w:rFonts w:ascii="Fira Code" w:eastAsia="Times New Roman" w:hAnsi="Fira Code" w:cs="Times New Roman"/>
          <w:color w:val="ABB2BF"/>
          <w:sz w:val="16"/>
          <w:szCs w:val="16"/>
          <w:lang w:val="en-US"/>
        </w:rPr>
        <w:t>();</w:t>
      </w:r>
    </w:p>
    <w:p w14:paraId="60EF2DC9"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C678DD"/>
          <w:sz w:val="16"/>
          <w:szCs w:val="16"/>
          <w:lang w:val="en-US"/>
        </w:rPr>
        <w:t>try</w:t>
      </w:r>
      <w:r w:rsidRPr="009F18ED">
        <w:rPr>
          <w:rFonts w:ascii="Fira Code" w:eastAsia="Times New Roman" w:hAnsi="Fira Code" w:cs="Times New Roman"/>
          <w:color w:val="ABB2BF"/>
          <w:sz w:val="16"/>
          <w:szCs w:val="16"/>
          <w:lang w:val="en-US"/>
        </w:rPr>
        <w:t> {</w:t>
      </w:r>
    </w:p>
    <w:p w14:paraId="52BC7380"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22A7DC87"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Scanner</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06C75"/>
          <w:sz w:val="16"/>
          <w:szCs w:val="16"/>
          <w:lang w:val="en-US"/>
        </w:rPr>
        <w:t>sc</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56B6C2"/>
          <w:sz w:val="16"/>
          <w:szCs w:val="16"/>
          <w:lang w:val="en-US"/>
        </w:rPr>
        <w:t>=</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C678DD"/>
          <w:sz w:val="16"/>
          <w:szCs w:val="16"/>
          <w:lang w:val="en-US"/>
        </w:rPr>
        <w:t>new</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61AFEF"/>
          <w:sz w:val="16"/>
          <w:szCs w:val="16"/>
          <w:lang w:val="en-US"/>
        </w:rPr>
        <w:t>Scanner</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5C07B"/>
          <w:sz w:val="16"/>
          <w:szCs w:val="16"/>
          <w:lang w:val="en-US"/>
        </w:rPr>
        <w:t>System</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in</w:t>
      </w:r>
      <w:r w:rsidRPr="009F18ED">
        <w:rPr>
          <w:rFonts w:ascii="Fira Code" w:eastAsia="Times New Roman" w:hAnsi="Fira Code" w:cs="Times New Roman"/>
          <w:color w:val="ABB2BF"/>
          <w:sz w:val="16"/>
          <w:szCs w:val="16"/>
          <w:lang w:val="en-US"/>
        </w:rPr>
        <w:t>);</w:t>
      </w:r>
    </w:p>
    <w:p w14:paraId="1CC3F785"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C678DD"/>
          <w:sz w:val="16"/>
          <w:szCs w:val="16"/>
          <w:lang w:val="en-US"/>
        </w:rPr>
        <w:t>int</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06C75"/>
          <w:sz w:val="16"/>
          <w:szCs w:val="16"/>
          <w:lang w:val="en-US"/>
        </w:rPr>
        <w:t>a</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06C75"/>
          <w:sz w:val="16"/>
          <w:szCs w:val="16"/>
          <w:lang w:val="en-US"/>
        </w:rPr>
        <w:t>b</w:t>
      </w:r>
      <w:r w:rsidRPr="009F18ED">
        <w:rPr>
          <w:rFonts w:ascii="Fira Code" w:eastAsia="Times New Roman" w:hAnsi="Fira Code" w:cs="Times New Roman"/>
          <w:color w:val="ABB2BF"/>
          <w:sz w:val="16"/>
          <w:szCs w:val="16"/>
          <w:lang w:val="en-US"/>
        </w:rPr>
        <w:t>;</w:t>
      </w:r>
    </w:p>
    <w:p w14:paraId="24FB5FF1"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5A9C63FC"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System</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out</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print</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98C379"/>
          <w:sz w:val="16"/>
          <w:szCs w:val="16"/>
          <w:lang w:val="en-US"/>
        </w:rPr>
        <w:t>"Enter first operand : "</w:t>
      </w:r>
      <w:r w:rsidRPr="009F18ED">
        <w:rPr>
          <w:rFonts w:ascii="Fira Code" w:eastAsia="Times New Roman" w:hAnsi="Fira Code" w:cs="Times New Roman"/>
          <w:color w:val="ABB2BF"/>
          <w:sz w:val="16"/>
          <w:szCs w:val="16"/>
          <w:lang w:val="en-US"/>
        </w:rPr>
        <w:t>);</w:t>
      </w:r>
    </w:p>
    <w:p w14:paraId="3CB4A6AB"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06C75"/>
          <w:sz w:val="16"/>
          <w:szCs w:val="16"/>
          <w:lang w:val="en-US"/>
        </w:rPr>
        <w:t>a</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56B6C2"/>
          <w:sz w:val="16"/>
          <w:szCs w:val="16"/>
          <w:lang w:val="en-US"/>
        </w:rPr>
        <w:t>=</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06C75"/>
          <w:sz w:val="16"/>
          <w:szCs w:val="16"/>
          <w:lang w:val="en-US"/>
        </w:rPr>
        <w:t>sc</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nextInt</w:t>
      </w:r>
      <w:r w:rsidRPr="009F18ED">
        <w:rPr>
          <w:rFonts w:ascii="Fira Code" w:eastAsia="Times New Roman" w:hAnsi="Fira Code" w:cs="Times New Roman"/>
          <w:color w:val="ABB2BF"/>
          <w:sz w:val="16"/>
          <w:szCs w:val="16"/>
          <w:lang w:val="en-US"/>
        </w:rPr>
        <w:t>();</w:t>
      </w:r>
    </w:p>
    <w:p w14:paraId="796ACC14"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System</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out</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print</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98C379"/>
          <w:sz w:val="16"/>
          <w:szCs w:val="16"/>
          <w:lang w:val="en-US"/>
        </w:rPr>
        <w:t>"Enter second operand : "</w:t>
      </w:r>
      <w:r w:rsidRPr="009F18ED">
        <w:rPr>
          <w:rFonts w:ascii="Fira Code" w:eastAsia="Times New Roman" w:hAnsi="Fira Code" w:cs="Times New Roman"/>
          <w:color w:val="ABB2BF"/>
          <w:sz w:val="16"/>
          <w:szCs w:val="16"/>
          <w:lang w:val="en-US"/>
        </w:rPr>
        <w:t>);</w:t>
      </w:r>
    </w:p>
    <w:p w14:paraId="112412EE"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06C75"/>
          <w:sz w:val="16"/>
          <w:szCs w:val="16"/>
          <w:lang w:val="en-US"/>
        </w:rPr>
        <w:t>b</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56B6C2"/>
          <w:sz w:val="16"/>
          <w:szCs w:val="16"/>
          <w:lang w:val="en-US"/>
        </w:rPr>
        <w:t>=</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06C75"/>
          <w:sz w:val="16"/>
          <w:szCs w:val="16"/>
          <w:lang w:val="en-US"/>
        </w:rPr>
        <w:t>sc</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nextInt</w:t>
      </w:r>
      <w:r w:rsidRPr="009F18ED">
        <w:rPr>
          <w:rFonts w:ascii="Fira Code" w:eastAsia="Times New Roman" w:hAnsi="Fira Code" w:cs="Times New Roman"/>
          <w:color w:val="ABB2BF"/>
          <w:sz w:val="16"/>
          <w:szCs w:val="16"/>
          <w:lang w:val="en-US"/>
        </w:rPr>
        <w:t>();</w:t>
      </w:r>
    </w:p>
    <w:p w14:paraId="2FF6EB16"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2EA56E6E"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System</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out</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println</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98C379"/>
          <w:sz w:val="16"/>
          <w:szCs w:val="16"/>
          <w:lang w:val="en-US"/>
        </w:rPr>
        <w:t>"Add: "</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56B6C2"/>
          <w:sz w:val="16"/>
          <w:szCs w:val="16"/>
          <w:lang w:val="en-US"/>
        </w:rPr>
        <w:t>+</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06C75"/>
          <w:sz w:val="16"/>
          <w:szCs w:val="16"/>
          <w:lang w:val="en-US"/>
        </w:rPr>
        <w:t>c</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msi</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sum</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a</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06C75"/>
          <w:sz w:val="16"/>
          <w:szCs w:val="16"/>
          <w:lang w:val="en-US"/>
        </w:rPr>
        <w:t>b</w:t>
      </w:r>
      <w:r w:rsidRPr="009F18ED">
        <w:rPr>
          <w:rFonts w:ascii="Fira Code" w:eastAsia="Times New Roman" w:hAnsi="Fira Code" w:cs="Times New Roman"/>
          <w:color w:val="ABB2BF"/>
          <w:sz w:val="16"/>
          <w:szCs w:val="16"/>
          <w:lang w:val="en-US"/>
        </w:rPr>
        <w:t>));</w:t>
      </w:r>
    </w:p>
    <w:p w14:paraId="1B8A37B9"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System</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out</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println</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98C379"/>
          <w:sz w:val="16"/>
          <w:szCs w:val="16"/>
          <w:lang w:val="en-US"/>
        </w:rPr>
        <w:t>"Subtract: "</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56B6C2"/>
          <w:sz w:val="16"/>
          <w:szCs w:val="16"/>
          <w:lang w:val="en-US"/>
        </w:rPr>
        <w:t>+</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06C75"/>
          <w:sz w:val="16"/>
          <w:szCs w:val="16"/>
          <w:lang w:val="en-US"/>
        </w:rPr>
        <w:t>c</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msi</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subtract</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a</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06C75"/>
          <w:sz w:val="16"/>
          <w:szCs w:val="16"/>
          <w:lang w:val="en-US"/>
        </w:rPr>
        <w:t>b</w:t>
      </w:r>
      <w:r w:rsidRPr="009F18ED">
        <w:rPr>
          <w:rFonts w:ascii="Fira Code" w:eastAsia="Times New Roman" w:hAnsi="Fira Code" w:cs="Times New Roman"/>
          <w:color w:val="ABB2BF"/>
          <w:sz w:val="16"/>
          <w:szCs w:val="16"/>
          <w:lang w:val="en-US"/>
        </w:rPr>
        <w:t>));</w:t>
      </w:r>
    </w:p>
    <w:p w14:paraId="20886BCE"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System</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out</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println</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98C379"/>
          <w:sz w:val="16"/>
          <w:szCs w:val="16"/>
          <w:lang w:val="en-US"/>
        </w:rPr>
        <w:t>"Multiply: "</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56B6C2"/>
          <w:sz w:val="16"/>
          <w:szCs w:val="16"/>
          <w:lang w:val="en-US"/>
        </w:rPr>
        <w:t>+</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06C75"/>
          <w:sz w:val="16"/>
          <w:szCs w:val="16"/>
          <w:lang w:val="en-US"/>
        </w:rPr>
        <w:t>c</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msi</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multiply</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a</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06C75"/>
          <w:sz w:val="16"/>
          <w:szCs w:val="16"/>
          <w:lang w:val="en-US"/>
        </w:rPr>
        <w:t>b</w:t>
      </w:r>
      <w:r w:rsidRPr="009F18ED">
        <w:rPr>
          <w:rFonts w:ascii="Fira Code" w:eastAsia="Times New Roman" w:hAnsi="Fira Code" w:cs="Times New Roman"/>
          <w:color w:val="ABB2BF"/>
          <w:sz w:val="16"/>
          <w:szCs w:val="16"/>
          <w:lang w:val="en-US"/>
        </w:rPr>
        <w:t>));</w:t>
      </w:r>
    </w:p>
    <w:p w14:paraId="2C9C8F22"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System</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out</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println</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98C379"/>
          <w:sz w:val="16"/>
          <w:szCs w:val="16"/>
          <w:lang w:val="en-US"/>
        </w:rPr>
        <w:t>"Divide: "</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56B6C2"/>
          <w:sz w:val="16"/>
          <w:szCs w:val="16"/>
          <w:lang w:val="en-US"/>
        </w:rPr>
        <w:t>+</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06C75"/>
          <w:sz w:val="16"/>
          <w:szCs w:val="16"/>
          <w:lang w:val="en-US"/>
        </w:rPr>
        <w:t>c</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msi</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divide</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a</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06C75"/>
          <w:sz w:val="16"/>
          <w:szCs w:val="16"/>
          <w:lang w:val="en-US"/>
        </w:rPr>
        <w:t>b</w:t>
      </w:r>
      <w:r w:rsidRPr="009F18ED">
        <w:rPr>
          <w:rFonts w:ascii="Fira Code" w:eastAsia="Times New Roman" w:hAnsi="Fira Code" w:cs="Times New Roman"/>
          <w:color w:val="ABB2BF"/>
          <w:sz w:val="16"/>
          <w:szCs w:val="16"/>
          <w:lang w:val="en-US"/>
        </w:rPr>
        <w:t>));</w:t>
      </w:r>
    </w:p>
    <w:p w14:paraId="0D2BE844"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687A352B"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06C75"/>
          <w:sz w:val="16"/>
          <w:szCs w:val="16"/>
          <w:lang w:val="en-US"/>
        </w:rPr>
        <w:t>sc</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close</w:t>
      </w:r>
      <w:r w:rsidRPr="009F18ED">
        <w:rPr>
          <w:rFonts w:ascii="Fira Code" w:eastAsia="Times New Roman" w:hAnsi="Fira Code" w:cs="Times New Roman"/>
          <w:color w:val="ABB2BF"/>
          <w:sz w:val="16"/>
          <w:szCs w:val="16"/>
          <w:lang w:val="en-US"/>
        </w:rPr>
        <w:t>();</w:t>
      </w:r>
    </w:p>
    <w:p w14:paraId="3356A2DD"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1DB2D5DF"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 </w:t>
      </w:r>
      <w:r w:rsidRPr="009F18ED">
        <w:rPr>
          <w:rFonts w:ascii="Fira Code" w:eastAsia="Times New Roman" w:hAnsi="Fira Code" w:cs="Times New Roman"/>
          <w:color w:val="C678DD"/>
          <w:sz w:val="16"/>
          <w:szCs w:val="16"/>
          <w:lang w:val="en-US"/>
        </w:rPr>
        <w:t>catch</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Exception</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i/>
          <w:iCs/>
          <w:color w:val="E06C75"/>
          <w:sz w:val="16"/>
          <w:szCs w:val="16"/>
          <w:lang w:val="en-US"/>
        </w:rPr>
        <w:t>e</w:t>
      </w:r>
      <w:r w:rsidRPr="009F18ED">
        <w:rPr>
          <w:rFonts w:ascii="Fira Code" w:eastAsia="Times New Roman" w:hAnsi="Fira Code" w:cs="Times New Roman"/>
          <w:color w:val="ABB2BF"/>
          <w:sz w:val="16"/>
          <w:szCs w:val="16"/>
          <w:lang w:val="en-US"/>
        </w:rPr>
        <w:t>) {</w:t>
      </w:r>
    </w:p>
    <w:p w14:paraId="70C3A0D4"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5C07B"/>
          <w:sz w:val="16"/>
          <w:szCs w:val="16"/>
          <w:lang w:val="en-US"/>
        </w:rPr>
        <w:t>System</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out</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61AFEF"/>
          <w:sz w:val="16"/>
          <w:szCs w:val="16"/>
          <w:lang w:val="en-US"/>
        </w:rPr>
        <w:t>println</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98C379"/>
          <w:sz w:val="16"/>
          <w:szCs w:val="16"/>
          <w:lang w:val="en-US"/>
        </w:rPr>
        <w:t>"Error occured during remote calls :"</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56B6C2"/>
          <w:sz w:val="16"/>
          <w:szCs w:val="16"/>
          <w:lang w:val="en-US"/>
        </w:rPr>
        <w:t>+</w:t>
      </w:r>
      <w:r w:rsidRPr="009F18ED">
        <w:rPr>
          <w:rFonts w:ascii="Fira Code" w:eastAsia="Times New Roman" w:hAnsi="Fira Code" w:cs="Times New Roman"/>
          <w:color w:val="ABB2BF"/>
          <w:sz w:val="16"/>
          <w:szCs w:val="16"/>
          <w:lang w:val="en-US"/>
        </w:rPr>
        <w:t> </w:t>
      </w:r>
      <w:r w:rsidRPr="009F18ED">
        <w:rPr>
          <w:rFonts w:ascii="Fira Code" w:eastAsia="Times New Roman" w:hAnsi="Fira Code" w:cs="Times New Roman"/>
          <w:color w:val="E06C75"/>
          <w:sz w:val="16"/>
          <w:szCs w:val="16"/>
          <w:lang w:val="en-US"/>
        </w:rPr>
        <w:t>e</w:t>
      </w:r>
      <w:r w:rsidRPr="009F18ED">
        <w:rPr>
          <w:rFonts w:ascii="Fira Code" w:eastAsia="Times New Roman" w:hAnsi="Fira Code" w:cs="Times New Roman"/>
          <w:color w:val="ABB2BF"/>
          <w:sz w:val="16"/>
          <w:szCs w:val="16"/>
          <w:lang w:val="en-US"/>
        </w:rPr>
        <w:t>);</w:t>
      </w:r>
    </w:p>
    <w:p w14:paraId="1BFDD689"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p>
    <w:p w14:paraId="741C006F"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7149AB24"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    }</w:t>
      </w:r>
    </w:p>
    <w:p w14:paraId="323777FE"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p>
    <w:p w14:paraId="1503251E" w14:textId="77777777" w:rsidR="009F18ED" w:rsidRP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C678DD"/>
          <w:sz w:val="16"/>
          <w:szCs w:val="16"/>
          <w:lang w:val="en-US"/>
        </w:rPr>
        <w:t>private</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color w:val="E5C07B"/>
          <w:sz w:val="16"/>
          <w:szCs w:val="16"/>
          <w:lang w:val="en-US"/>
        </w:rPr>
        <w:t>InterfaceServerFunc</w:t>
      </w:r>
      <w:r w:rsidRPr="009F18ED">
        <w:rPr>
          <w:rFonts w:ascii="Fira Code" w:eastAsia="Times New Roman" w:hAnsi="Fira Code" w:cs="Times New Roman"/>
          <w:color w:val="E06C75"/>
          <w:sz w:val="16"/>
          <w:szCs w:val="16"/>
          <w:lang w:val="en-US"/>
        </w:rPr>
        <w:t> msi</w:t>
      </w:r>
      <w:r w:rsidRPr="009F18ED">
        <w:rPr>
          <w:rFonts w:ascii="Fira Code" w:eastAsia="Times New Roman" w:hAnsi="Fira Code" w:cs="Times New Roman"/>
          <w:color w:val="ABB2BF"/>
          <w:sz w:val="16"/>
          <w:szCs w:val="16"/>
          <w:lang w:val="en-US"/>
        </w:rPr>
        <w:t>;</w:t>
      </w:r>
      <w:r w:rsidRPr="009F18ED">
        <w:rPr>
          <w:rFonts w:ascii="Fira Code" w:eastAsia="Times New Roman" w:hAnsi="Fira Code" w:cs="Times New Roman"/>
          <w:color w:val="E06C75"/>
          <w:sz w:val="16"/>
          <w:szCs w:val="16"/>
          <w:lang w:val="en-US"/>
        </w:rPr>
        <w:t> </w:t>
      </w:r>
      <w:r w:rsidRPr="009F18ED">
        <w:rPr>
          <w:rFonts w:ascii="Fira Code" w:eastAsia="Times New Roman" w:hAnsi="Fira Code" w:cs="Times New Roman"/>
          <w:i/>
          <w:iCs/>
          <w:color w:val="7F848E"/>
          <w:sz w:val="16"/>
          <w:szCs w:val="16"/>
          <w:lang w:val="en-US"/>
        </w:rPr>
        <w:t>// A interface to the remote object</w:t>
      </w:r>
    </w:p>
    <w:p w14:paraId="34B39B35" w14:textId="33D4986D" w:rsidR="009F18ED" w:rsidRDefault="009F18ED" w:rsidP="009F18ED">
      <w:pPr>
        <w:shd w:val="clear" w:color="auto" w:fill="282C34"/>
        <w:spacing w:after="0" w:line="240" w:lineRule="auto"/>
        <w:rPr>
          <w:rFonts w:ascii="Fira Code" w:eastAsia="Times New Roman" w:hAnsi="Fira Code" w:cs="Times New Roman"/>
          <w:color w:val="ABB2BF"/>
          <w:sz w:val="16"/>
          <w:szCs w:val="16"/>
          <w:lang w:val="en-US"/>
        </w:rPr>
      </w:pPr>
      <w:r w:rsidRPr="009F18ED">
        <w:rPr>
          <w:rFonts w:ascii="Fira Code" w:eastAsia="Times New Roman" w:hAnsi="Fira Code" w:cs="Times New Roman"/>
          <w:color w:val="ABB2BF"/>
          <w:sz w:val="16"/>
          <w:szCs w:val="16"/>
          <w:lang w:val="en-US"/>
        </w:rPr>
        <w:t>}</w:t>
      </w:r>
    </w:p>
    <w:p w14:paraId="7DE85C45" w14:textId="77777777" w:rsidR="00A512B9" w:rsidRPr="009F18ED" w:rsidRDefault="00A512B9" w:rsidP="009F18ED">
      <w:pPr>
        <w:shd w:val="clear" w:color="auto" w:fill="282C34"/>
        <w:spacing w:after="0" w:line="240" w:lineRule="auto"/>
        <w:rPr>
          <w:rFonts w:ascii="Fira Code" w:eastAsia="Times New Roman" w:hAnsi="Fira Code" w:cs="Times New Roman"/>
          <w:color w:val="ABB2BF"/>
          <w:sz w:val="16"/>
          <w:szCs w:val="16"/>
          <w:lang w:val="en-US"/>
        </w:rPr>
      </w:pPr>
    </w:p>
    <w:p w14:paraId="48DBC4DF" w14:textId="321C6CDD" w:rsidR="007E5C98" w:rsidRPr="009F18ED" w:rsidRDefault="007E5C98" w:rsidP="009F18ED">
      <w:pPr>
        <w:tabs>
          <w:tab w:val="left" w:pos="720"/>
        </w:tabs>
        <w:suppressAutoHyphens/>
        <w:spacing w:line="360" w:lineRule="auto"/>
        <w:jc w:val="both"/>
        <w:rPr>
          <w:rFonts w:cs="Times New Roman"/>
          <w:b/>
          <w:bCs/>
          <w:u w:val="single"/>
        </w:rPr>
      </w:pPr>
    </w:p>
    <w:p w14:paraId="7A96D74F" w14:textId="77777777" w:rsidR="00D85385" w:rsidRDefault="00D85385">
      <w:pPr>
        <w:rPr>
          <w:rFonts w:cs="Times New Roman"/>
          <w:b/>
          <w:bCs/>
          <w:u w:val="single"/>
        </w:rPr>
      </w:pPr>
      <w:r>
        <w:rPr>
          <w:rFonts w:cs="Times New Roman"/>
          <w:b/>
          <w:bCs/>
          <w:u w:val="single"/>
        </w:rPr>
        <w:br w:type="page"/>
      </w:r>
    </w:p>
    <w:p w14:paraId="07892990" w14:textId="31ADFB84" w:rsidR="007E5C98" w:rsidRPr="00D85385" w:rsidRDefault="00CE5A48" w:rsidP="0074034A">
      <w:pPr>
        <w:tabs>
          <w:tab w:val="left" w:pos="720"/>
        </w:tabs>
        <w:suppressAutoHyphens/>
        <w:spacing w:line="276" w:lineRule="auto"/>
        <w:jc w:val="both"/>
        <w:rPr>
          <w:rFonts w:cs="Times New Roman"/>
          <w:b/>
          <w:bCs/>
          <w:sz w:val="28"/>
          <w:szCs w:val="28"/>
        </w:rPr>
      </w:pPr>
      <w:r w:rsidRPr="00D85385">
        <w:rPr>
          <w:rFonts w:cs="Times New Roman"/>
          <w:b/>
          <w:bCs/>
          <w:sz w:val="28"/>
          <w:szCs w:val="28"/>
        </w:rPr>
        <w:lastRenderedPageBreak/>
        <w:t>Results</w:t>
      </w:r>
    </w:p>
    <w:p w14:paraId="3F3F3BBF" w14:textId="25F7FA47" w:rsidR="009F18ED" w:rsidRDefault="009F18ED" w:rsidP="0074034A">
      <w:pPr>
        <w:spacing w:line="276" w:lineRule="auto"/>
        <w:jc w:val="both"/>
        <w:rPr>
          <w:b/>
        </w:rPr>
      </w:pPr>
      <w:r>
        <w:rPr>
          <w:b/>
        </w:rPr>
        <w:t>Registry Server</w:t>
      </w:r>
    </w:p>
    <w:p w14:paraId="0D7B8775" w14:textId="77777777" w:rsidR="00D85385" w:rsidRDefault="009F18ED" w:rsidP="0074034A">
      <w:pPr>
        <w:keepNext/>
        <w:spacing w:line="276" w:lineRule="auto"/>
        <w:jc w:val="center"/>
      </w:pPr>
      <w:r w:rsidRPr="009F18ED">
        <w:rPr>
          <w:b/>
        </w:rPr>
        <w:drawing>
          <wp:inline distT="0" distB="0" distL="0" distR="0" wp14:anchorId="62070892" wp14:editId="36F0E375">
            <wp:extent cx="3710575" cy="11239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1436" cy="1124211"/>
                    </a:xfrm>
                    <a:prstGeom prst="rect">
                      <a:avLst/>
                    </a:prstGeom>
                  </pic:spPr>
                </pic:pic>
              </a:graphicData>
            </a:graphic>
          </wp:inline>
        </w:drawing>
      </w:r>
    </w:p>
    <w:p w14:paraId="7F563376" w14:textId="7AC9F1A7" w:rsidR="009F18ED" w:rsidRDefault="00D85385" w:rsidP="0074034A">
      <w:pPr>
        <w:pStyle w:val="Caption"/>
        <w:spacing w:line="276" w:lineRule="auto"/>
        <w:jc w:val="center"/>
        <w:rPr>
          <w:b/>
        </w:rPr>
      </w:pPr>
      <w:r>
        <w:t xml:space="preserve">Figure </w:t>
      </w:r>
      <w:fldSimple w:instr=" SEQ Figure \* ARABIC ">
        <w:r w:rsidR="001265A2">
          <w:rPr>
            <w:noProof/>
          </w:rPr>
          <w:t>1</w:t>
        </w:r>
      </w:fldSimple>
      <w:r>
        <w:t xml:space="preserve"> Output o</w:t>
      </w:r>
      <w:r>
        <w:rPr>
          <w:noProof/>
        </w:rPr>
        <w:t>f running rmi_registry</w:t>
      </w:r>
    </w:p>
    <w:p w14:paraId="187133BF" w14:textId="49DAEBB2" w:rsidR="00D85385" w:rsidRPr="00D85385" w:rsidRDefault="003F6FA5" w:rsidP="0074034A">
      <w:pPr>
        <w:spacing w:line="276" w:lineRule="auto"/>
        <w:jc w:val="both"/>
        <w:rPr>
          <w:b/>
        </w:rPr>
      </w:pPr>
      <w:r>
        <w:rPr>
          <w:b/>
        </w:rPr>
        <w:t>Server side</w:t>
      </w:r>
    </w:p>
    <w:p w14:paraId="373E08F6" w14:textId="35870901" w:rsidR="00D85385" w:rsidRDefault="009F18ED" w:rsidP="0074034A">
      <w:pPr>
        <w:keepNext/>
        <w:tabs>
          <w:tab w:val="left" w:pos="720"/>
        </w:tabs>
        <w:suppressAutoHyphens/>
        <w:spacing w:line="276" w:lineRule="auto"/>
        <w:jc w:val="center"/>
      </w:pPr>
      <w:r w:rsidRPr="009F18ED">
        <w:drawing>
          <wp:inline distT="0" distB="0" distL="0" distR="0" wp14:anchorId="7115118D" wp14:editId="64AF53A7">
            <wp:extent cx="3760847" cy="114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6490"/>
                    <a:stretch/>
                  </pic:blipFill>
                  <pic:spPr bwMode="auto">
                    <a:xfrm>
                      <a:off x="0" y="0"/>
                      <a:ext cx="3764053" cy="1150330"/>
                    </a:xfrm>
                    <a:prstGeom prst="rect">
                      <a:avLst/>
                    </a:prstGeom>
                    <a:ln>
                      <a:noFill/>
                    </a:ln>
                    <a:extLst>
                      <a:ext uri="{53640926-AAD7-44D8-BBD7-CCE9431645EC}">
                        <a14:shadowObscured xmlns:a14="http://schemas.microsoft.com/office/drawing/2010/main"/>
                      </a:ext>
                    </a:extLst>
                  </pic:spPr>
                </pic:pic>
              </a:graphicData>
            </a:graphic>
          </wp:inline>
        </w:drawing>
      </w:r>
    </w:p>
    <w:p w14:paraId="72590D35" w14:textId="5B152240" w:rsidR="009F18ED" w:rsidRPr="00D85385" w:rsidRDefault="00D85385" w:rsidP="0074034A">
      <w:pPr>
        <w:pStyle w:val="Caption"/>
        <w:spacing w:line="276" w:lineRule="auto"/>
        <w:jc w:val="center"/>
        <w:rPr>
          <w:rFonts w:cs="Times New Roman"/>
          <w:b/>
          <w:bCs/>
          <w:u w:val="single"/>
        </w:rPr>
      </w:pPr>
      <w:r>
        <w:t xml:space="preserve">Figure </w:t>
      </w:r>
      <w:fldSimple w:instr=" SEQ Figure \* ARABIC ">
        <w:r w:rsidR="001265A2">
          <w:rPr>
            <w:noProof/>
          </w:rPr>
          <w:t>2</w:t>
        </w:r>
      </w:fldSimple>
      <w:r>
        <w:t xml:space="preserve"> Output of Server Side</w:t>
      </w:r>
    </w:p>
    <w:p w14:paraId="4150BAE9" w14:textId="4CB4B9AA" w:rsidR="00CE5A48" w:rsidRDefault="00183EC3" w:rsidP="0074034A">
      <w:pPr>
        <w:tabs>
          <w:tab w:val="left" w:pos="720"/>
        </w:tabs>
        <w:suppressAutoHyphens/>
        <w:spacing w:line="276" w:lineRule="auto"/>
        <w:jc w:val="both"/>
        <w:rPr>
          <w:rFonts w:cs="Times New Roman"/>
          <w:b/>
          <w:bCs/>
        </w:rPr>
      </w:pPr>
      <w:r w:rsidRPr="00D85385">
        <w:rPr>
          <w:rFonts w:cs="Times New Roman"/>
          <w:b/>
          <w:bCs/>
        </w:rPr>
        <w:t>Client side</w:t>
      </w:r>
    </w:p>
    <w:p w14:paraId="05D4C2A9" w14:textId="6171DAB1" w:rsidR="0074034A" w:rsidRPr="0074034A" w:rsidRDefault="0074034A" w:rsidP="0074034A">
      <w:pPr>
        <w:tabs>
          <w:tab w:val="left" w:pos="720"/>
        </w:tabs>
        <w:suppressAutoHyphens/>
        <w:spacing w:line="276" w:lineRule="auto"/>
        <w:jc w:val="both"/>
        <w:rPr>
          <w:rFonts w:cs="Times New Roman"/>
        </w:rPr>
      </w:pPr>
      <w:r w:rsidRPr="0074034A">
        <w:rPr>
          <w:rFonts w:cs="Times New Roman"/>
        </w:rPr>
        <w:t>Test 1:</w:t>
      </w:r>
    </w:p>
    <w:p w14:paraId="66A448F1" w14:textId="4348C5F2" w:rsidR="00D85385" w:rsidRDefault="0074034A" w:rsidP="0074034A">
      <w:pPr>
        <w:pStyle w:val="ListParagraph"/>
        <w:keepNext/>
        <w:tabs>
          <w:tab w:val="left" w:pos="720"/>
        </w:tabs>
        <w:suppressAutoHyphens/>
        <w:spacing w:line="276" w:lineRule="auto"/>
        <w:ind w:left="0"/>
        <w:contextualSpacing w:val="0"/>
        <w:jc w:val="center"/>
      </w:pPr>
      <w:r w:rsidRPr="0074034A">
        <w:drawing>
          <wp:inline distT="0" distB="0" distL="0" distR="0" wp14:anchorId="59DEA3F6" wp14:editId="7024E6C8">
            <wp:extent cx="3228109" cy="1635200"/>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0542" cy="1646563"/>
                    </a:xfrm>
                    <a:prstGeom prst="rect">
                      <a:avLst/>
                    </a:prstGeom>
                  </pic:spPr>
                </pic:pic>
              </a:graphicData>
            </a:graphic>
          </wp:inline>
        </w:drawing>
      </w:r>
    </w:p>
    <w:p w14:paraId="17524835" w14:textId="7A6755FA" w:rsidR="00D42989" w:rsidRDefault="00D85385" w:rsidP="0074034A">
      <w:pPr>
        <w:pStyle w:val="Caption"/>
        <w:spacing w:line="276" w:lineRule="auto"/>
        <w:jc w:val="center"/>
      </w:pPr>
      <w:r>
        <w:t xml:space="preserve">Figure </w:t>
      </w:r>
      <w:fldSimple w:instr=" SEQ Figure \* ARABIC ">
        <w:r w:rsidR="001265A2">
          <w:rPr>
            <w:noProof/>
          </w:rPr>
          <w:t>3</w:t>
        </w:r>
      </w:fldSimple>
      <w:r>
        <w:t xml:space="preserve"> Output of </w:t>
      </w:r>
      <w:r w:rsidR="0074034A">
        <w:t>Client-Side test 1</w:t>
      </w:r>
    </w:p>
    <w:p w14:paraId="4F8E2472" w14:textId="5E99025F" w:rsidR="0074034A" w:rsidRPr="0074034A" w:rsidRDefault="0074034A" w:rsidP="0074034A">
      <w:pPr>
        <w:tabs>
          <w:tab w:val="left" w:pos="720"/>
        </w:tabs>
        <w:suppressAutoHyphens/>
        <w:spacing w:line="276" w:lineRule="auto"/>
        <w:jc w:val="both"/>
        <w:rPr>
          <w:rFonts w:cs="Times New Roman"/>
        </w:rPr>
      </w:pPr>
      <w:r w:rsidRPr="0074034A">
        <w:rPr>
          <w:rFonts w:cs="Times New Roman"/>
        </w:rPr>
        <w:t xml:space="preserve">Test </w:t>
      </w:r>
      <w:r>
        <w:rPr>
          <w:rFonts w:cs="Times New Roman"/>
        </w:rPr>
        <w:t>2</w:t>
      </w:r>
      <w:r w:rsidRPr="0074034A">
        <w:rPr>
          <w:rFonts w:cs="Times New Roman"/>
        </w:rPr>
        <w:t>:</w:t>
      </w:r>
    </w:p>
    <w:p w14:paraId="4A507DD2" w14:textId="77777777" w:rsidR="0074034A" w:rsidRDefault="0074034A" w:rsidP="0074034A">
      <w:pPr>
        <w:keepNext/>
        <w:spacing w:line="276" w:lineRule="auto"/>
        <w:jc w:val="center"/>
      </w:pPr>
      <w:r w:rsidRPr="0074034A">
        <w:drawing>
          <wp:inline distT="0" distB="0" distL="0" distR="0" wp14:anchorId="556D56A8" wp14:editId="68FF5FE1">
            <wp:extent cx="3241559" cy="1593309"/>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6402" cy="1625181"/>
                    </a:xfrm>
                    <a:prstGeom prst="rect">
                      <a:avLst/>
                    </a:prstGeom>
                  </pic:spPr>
                </pic:pic>
              </a:graphicData>
            </a:graphic>
          </wp:inline>
        </w:drawing>
      </w:r>
    </w:p>
    <w:p w14:paraId="6CB2D232" w14:textId="312CDFFF" w:rsidR="0074034A" w:rsidRPr="0074034A" w:rsidRDefault="0074034A" w:rsidP="0074034A">
      <w:pPr>
        <w:pStyle w:val="Caption"/>
        <w:spacing w:line="276" w:lineRule="auto"/>
        <w:jc w:val="center"/>
      </w:pPr>
      <w:r>
        <w:t xml:space="preserve">Figure </w:t>
      </w:r>
      <w:fldSimple w:instr=" SEQ Figure \* ARABIC ">
        <w:r w:rsidR="001265A2">
          <w:rPr>
            <w:noProof/>
          </w:rPr>
          <w:t>4</w:t>
        </w:r>
      </w:fldSimple>
      <w:r>
        <w:t xml:space="preserve"> Output of Client-Side test 2</w:t>
      </w:r>
    </w:p>
    <w:p w14:paraId="05DB3A4A" w14:textId="00409F97" w:rsidR="00D85385" w:rsidRPr="00D85385" w:rsidRDefault="0074034A" w:rsidP="00D85385">
      <w:pPr>
        <w:pStyle w:val="ListParagraph"/>
        <w:tabs>
          <w:tab w:val="left" w:pos="720"/>
        </w:tabs>
        <w:suppressAutoHyphens/>
        <w:spacing w:line="360" w:lineRule="auto"/>
        <w:ind w:left="0"/>
        <w:contextualSpacing w:val="0"/>
        <w:jc w:val="both"/>
        <w:rPr>
          <w:rFonts w:cs="Times New Roman"/>
          <w:b/>
          <w:bCs/>
          <w:u w:val="single"/>
        </w:rPr>
      </w:pPr>
      <w:r>
        <w:rPr>
          <w:b/>
        </w:rPr>
        <w:lastRenderedPageBreak/>
        <w:t>Testing e</w:t>
      </w:r>
      <w:r w:rsidR="00D42989">
        <w:rPr>
          <w:b/>
        </w:rPr>
        <w:t>rror when client is executed without running the server</w:t>
      </w:r>
      <w:r w:rsidR="009F18ED">
        <w:rPr>
          <w:b/>
        </w:rPr>
        <w:t xml:space="preserve"> or registry server</w:t>
      </w:r>
      <w:r w:rsidR="00D42989">
        <w:rPr>
          <w:b/>
        </w:rPr>
        <w:t>.</w:t>
      </w:r>
    </w:p>
    <w:p w14:paraId="62A143D3" w14:textId="77777777" w:rsidR="00D85385" w:rsidRDefault="009F18ED" w:rsidP="00D85385">
      <w:pPr>
        <w:pStyle w:val="ListParagraph"/>
        <w:keepNext/>
        <w:tabs>
          <w:tab w:val="left" w:pos="720"/>
        </w:tabs>
        <w:suppressAutoHyphens/>
        <w:spacing w:line="360" w:lineRule="auto"/>
        <w:contextualSpacing w:val="0"/>
        <w:jc w:val="center"/>
      </w:pPr>
      <w:r w:rsidRPr="009F18ED">
        <w:rPr>
          <w:rFonts w:cs="Times New Roman"/>
        </w:rPr>
        <w:drawing>
          <wp:inline distT="0" distB="0" distL="0" distR="0" wp14:anchorId="28EBA39A" wp14:editId="428BE66F">
            <wp:extent cx="5161217" cy="1253836"/>
            <wp:effectExtent l="0" t="0" r="190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4623"/>
                    <a:stretch/>
                  </pic:blipFill>
                  <pic:spPr bwMode="auto">
                    <a:xfrm>
                      <a:off x="0" y="0"/>
                      <a:ext cx="5234578" cy="1271658"/>
                    </a:xfrm>
                    <a:prstGeom prst="rect">
                      <a:avLst/>
                    </a:prstGeom>
                    <a:ln>
                      <a:noFill/>
                    </a:ln>
                    <a:extLst>
                      <a:ext uri="{53640926-AAD7-44D8-BBD7-CCE9431645EC}">
                        <a14:shadowObscured xmlns:a14="http://schemas.microsoft.com/office/drawing/2010/main"/>
                      </a:ext>
                    </a:extLst>
                  </pic:spPr>
                </pic:pic>
              </a:graphicData>
            </a:graphic>
          </wp:inline>
        </w:drawing>
      </w:r>
    </w:p>
    <w:p w14:paraId="18948646" w14:textId="7568C20D" w:rsidR="004B6443" w:rsidRPr="00D85385" w:rsidRDefault="00D85385" w:rsidP="00D85385">
      <w:pPr>
        <w:pStyle w:val="Caption"/>
        <w:jc w:val="center"/>
        <w:rPr>
          <w:rFonts w:cs="Times New Roman"/>
        </w:rPr>
      </w:pPr>
      <w:r>
        <w:t xml:space="preserve">Figure </w:t>
      </w:r>
      <w:fldSimple w:instr=" SEQ Figure \* ARABIC ">
        <w:r w:rsidR="001265A2">
          <w:rPr>
            <w:noProof/>
          </w:rPr>
          <w:t>5</w:t>
        </w:r>
      </w:fldSimple>
      <w:r>
        <w:t xml:space="preserve"> Exception caught Error</w:t>
      </w:r>
    </w:p>
    <w:p w14:paraId="14BFD3DF" w14:textId="3C7F5C55" w:rsidR="001D55FF" w:rsidRDefault="00D14A04" w:rsidP="00576597">
      <w:pPr>
        <w:pStyle w:val="ListParagraph"/>
        <w:numPr>
          <w:ilvl w:val="0"/>
          <w:numId w:val="2"/>
        </w:numPr>
        <w:tabs>
          <w:tab w:val="left" w:pos="720"/>
        </w:tabs>
        <w:suppressAutoHyphens/>
        <w:spacing w:line="360" w:lineRule="auto"/>
        <w:ind w:left="360"/>
        <w:contextualSpacing w:val="0"/>
        <w:jc w:val="both"/>
      </w:pPr>
      <w:r w:rsidRPr="004365A5">
        <w:rPr>
          <w:rFonts w:cs="Times New Roman"/>
        </w:rPr>
        <w:t>Analysis and Discussions</w:t>
      </w:r>
    </w:p>
    <w:p w14:paraId="1E665A28" w14:textId="24521450" w:rsidR="00F45019" w:rsidRPr="00576597" w:rsidRDefault="00D14A04" w:rsidP="00576597">
      <w:pPr>
        <w:pStyle w:val="ListParagraph"/>
        <w:numPr>
          <w:ilvl w:val="0"/>
          <w:numId w:val="32"/>
        </w:numPr>
        <w:tabs>
          <w:tab w:val="left" w:pos="720"/>
        </w:tabs>
        <w:suppressAutoHyphens/>
        <w:spacing w:line="360" w:lineRule="auto"/>
        <w:jc w:val="both"/>
        <w:rPr>
          <w:rFonts w:cs="Times New Roman"/>
        </w:rPr>
      </w:pPr>
      <w:r w:rsidRPr="00576597">
        <w:rPr>
          <w:rFonts w:cs="Times New Roman"/>
        </w:rPr>
        <w:t>Limitations of Experiments</w:t>
      </w:r>
      <w:r w:rsidR="00DD4319" w:rsidRPr="00576597">
        <w:rPr>
          <w:rFonts w:cs="Times New Roman"/>
        </w:rPr>
        <w:t xml:space="preserve">: </w:t>
      </w:r>
    </w:p>
    <w:p w14:paraId="279183FA" w14:textId="1F01AD69" w:rsidR="00EA3536" w:rsidRPr="00F45019" w:rsidRDefault="00DD4319" w:rsidP="004C0C85">
      <w:pPr>
        <w:pStyle w:val="ListParagraph"/>
        <w:numPr>
          <w:ilvl w:val="0"/>
          <w:numId w:val="8"/>
        </w:numPr>
        <w:tabs>
          <w:tab w:val="left" w:pos="720"/>
        </w:tabs>
        <w:suppressAutoHyphens/>
        <w:spacing w:line="360" w:lineRule="auto"/>
        <w:jc w:val="both"/>
      </w:pPr>
      <w:r w:rsidRPr="004C0C85">
        <w:rPr>
          <w:rFonts w:cs="Times New Roman"/>
        </w:rPr>
        <w:t>RMI is less efficient than Socket objects.</w:t>
      </w:r>
      <w:r w:rsidR="003D4636" w:rsidRPr="004C0C85">
        <w:rPr>
          <w:rFonts w:cs="Times New Roman"/>
        </w:rPr>
        <w:t xml:space="preserve"> </w:t>
      </w:r>
    </w:p>
    <w:p w14:paraId="21D57FF4" w14:textId="5849306D" w:rsidR="00D14A04" w:rsidRPr="00EA3536" w:rsidRDefault="003D4636" w:rsidP="004C0C85">
      <w:pPr>
        <w:pStyle w:val="ListParagraph"/>
        <w:numPr>
          <w:ilvl w:val="0"/>
          <w:numId w:val="8"/>
        </w:numPr>
        <w:spacing w:line="360" w:lineRule="auto"/>
        <w:jc w:val="both"/>
      </w:pPr>
      <w:r w:rsidRPr="004C0C85">
        <w:rPr>
          <w:rFonts w:cs="Times New Roman"/>
        </w:rPr>
        <w:t>We cannot use the RMI code out of the scope of java.</w:t>
      </w:r>
    </w:p>
    <w:p w14:paraId="19D80C42" w14:textId="77777777" w:rsidR="00576597" w:rsidRPr="00576597" w:rsidRDefault="00EA3536" w:rsidP="004C0C85">
      <w:pPr>
        <w:pStyle w:val="ListParagraph"/>
        <w:numPr>
          <w:ilvl w:val="0"/>
          <w:numId w:val="8"/>
        </w:numPr>
        <w:spacing w:line="360" w:lineRule="auto"/>
        <w:jc w:val="both"/>
      </w:pPr>
      <w:r w:rsidRPr="004C0C85">
        <w:rPr>
          <w:rFonts w:cs="Times New Roman"/>
        </w:rPr>
        <w:t>Security issues need to be monitored more closely.</w:t>
      </w:r>
    </w:p>
    <w:p w14:paraId="1839915E" w14:textId="05BE6B3C" w:rsidR="00D85385" w:rsidRPr="00576597" w:rsidRDefault="00D14A04" w:rsidP="004C0C85">
      <w:pPr>
        <w:pStyle w:val="ListParagraph"/>
        <w:numPr>
          <w:ilvl w:val="0"/>
          <w:numId w:val="32"/>
        </w:numPr>
        <w:spacing w:line="360" w:lineRule="auto"/>
        <w:jc w:val="both"/>
      </w:pPr>
      <w:r w:rsidRPr="004C0C85">
        <w:rPr>
          <w:rFonts w:cs="Times New Roman"/>
        </w:rPr>
        <w:t>Learning happened</w:t>
      </w:r>
      <w:r w:rsidR="00FB6ACA" w:rsidRPr="004C0C85">
        <w:rPr>
          <w:rFonts w:cs="Times New Roman"/>
        </w:rPr>
        <w:t xml:space="preserve">: </w:t>
      </w:r>
    </w:p>
    <w:p w14:paraId="3F5B3A13" w14:textId="42E21000" w:rsidR="00D14A04" w:rsidRPr="00576597" w:rsidRDefault="00D85385" w:rsidP="00576597">
      <w:pPr>
        <w:spacing w:line="360" w:lineRule="auto"/>
        <w:ind w:left="1080"/>
        <w:jc w:val="both"/>
        <w:rPr>
          <w:rFonts w:cs="Times New Roman"/>
        </w:rPr>
      </w:pPr>
      <w:r w:rsidRPr="00576597">
        <w:rPr>
          <w:rFonts w:cs="Times New Roman"/>
        </w:rPr>
        <w:t>I</w:t>
      </w:r>
      <w:r w:rsidR="00FB6ACA" w:rsidRPr="00576597">
        <w:rPr>
          <w:rFonts w:cs="Times New Roman"/>
        </w:rPr>
        <w:t xml:space="preserve">n this program we learned to associate an object in one </w:t>
      </w:r>
      <w:r w:rsidR="00C05BB9" w:rsidRPr="00576597">
        <w:rPr>
          <w:rFonts w:cs="Times New Roman"/>
        </w:rPr>
        <w:t>system (</w:t>
      </w:r>
      <w:r w:rsidR="00FB6ACA" w:rsidRPr="00576597">
        <w:rPr>
          <w:rFonts w:cs="Times New Roman"/>
        </w:rPr>
        <w:t xml:space="preserve">JVM) to an object running on another object. </w:t>
      </w:r>
      <w:r w:rsidR="004B4C35" w:rsidRPr="00576597">
        <w:rPr>
          <w:rFonts w:cs="Times New Roman"/>
        </w:rPr>
        <w:t>RMI is used to build distributed applications</w:t>
      </w:r>
      <w:r w:rsidR="00751CFB" w:rsidRPr="00576597">
        <w:rPr>
          <w:rFonts w:cs="Times New Roman"/>
        </w:rPr>
        <w:t>; it provides remote communication between java programs.</w:t>
      </w:r>
      <w:r w:rsidR="00A05046" w:rsidRPr="00576597">
        <w:rPr>
          <w:rFonts w:cs="Times New Roman"/>
        </w:rPr>
        <w:t xml:space="preserve"> </w:t>
      </w:r>
      <w:r w:rsidR="00FC6AC3" w:rsidRPr="00576597">
        <w:rPr>
          <w:rFonts w:cs="Times New Roman"/>
        </w:rPr>
        <w:t xml:space="preserve">It is provided in the package </w:t>
      </w:r>
      <w:r w:rsidR="00FC6AC3" w:rsidRPr="00576597">
        <w:rPr>
          <w:rFonts w:cs="Times New Roman"/>
          <w:i/>
          <w:iCs/>
        </w:rPr>
        <w:t>java.rmi</w:t>
      </w:r>
      <w:r w:rsidR="00FC6AC3" w:rsidRPr="00576597">
        <w:rPr>
          <w:rFonts w:cs="Times New Roman"/>
        </w:rPr>
        <w:t>.</w:t>
      </w:r>
      <w:r w:rsidR="004B4C35" w:rsidRPr="00576597">
        <w:rPr>
          <w:rFonts w:cs="Times New Roman"/>
        </w:rPr>
        <w:t xml:space="preserve"> </w:t>
      </w:r>
    </w:p>
    <w:p w14:paraId="4B9E5E36" w14:textId="79DED971" w:rsidR="009B3121" w:rsidRPr="004365A5" w:rsidRDefault="009B3121" w:rsidP="00576597">
      <w:pPr>
        <w:tabs>
          <w:tab w:val="left" w:pos="720"/>
        </w:tabs>
        <w:suppressAutoHyphens/>
        <w:spacing w:line="360" w:lineRule="auto"/>
        <w:ind w:left="1080"/>
        <w:jc w:val="both"/>
      </w:pPr>
      <w:r w:rsidRPr="00576597">
        <w:rPr>
          <w:i/>
          <w:iCs/>
        </w:rPr>
        <w:t>Java.rmi.Naming</w:t>
      </w:r>
      <w:r w:rsidRPr="001D55FF">
        <w:t xml:space="preserve"> class contains a method to bind, unbind or rebind names with a remote object present at the remote registry. This class is also used to get the reference of the object present at remote registries or the list of names associated with this registry.</w:t>
      </w:r>
    </w:p>
    <w:p w14:paraId="23AFD3B4" w14:textId="62519880" w:rsidR="00D14A04" w:rsidRDefault="00D14A04" w:rsidP="004C0C85">
      <w:pPr>
        <w:pStyle w:val="ListParagraph"/>
        <w:numPr>
          <w:ilvl w:val="0"/>
          <w:numId w:val="32"/>
        </w:numPr>
        <w:spacing w:line="360" w:lineRule="auto"/>
        <w:jc w:val="both"/>
      </w:pPr>
      <w:r w:rsidRPr="004C0C85">
        <w:rPr>
          <w:rFonts w:cs="Times New Roman"/>
        </w:rPr>
        <w:t>Recommendations</w:t>
      </w:r>
      <w:r w:rsidR="00376B14" w:rsidRPr="004C0C85">
        <w:rPr>
          <w:rFonts w:cs="Times New Roman"/>
        </w:rPr>
        <w:t>: none</w:t>
      </w:r>
    </w:p>
    <w:p w14:paraId="5855A1C6" w14:textId="77777777" w:rsidR="00D85385" w:rsidRDefault="00D85385" w:rsidP="003B1907">
      <w:pPr>
        <w:spacing w:line="276" w:lineRule="auto"/>
        <w:jc w:val="both"/>
        <w:rPr>
          <w:b/>
        </w:rPr>
      </w:pPr>
    </w:p>
    <w:p w14:paraId="7CAC07E2" w14:textId="09480D9F" w:rsidR="004C0C85" w:rsidRPr="004C0C85" w:rsidRDefault="003B1907" w:rsidP="004C0C85">
      <w:pPr>
        <w:pStyle w:val="ListParagraph"/>
        <w:numPr>
          <w:ilvl w:val="0"/>
          <w:numId w:val="2"/>
        </w:numPr>
        <w:spacing w:line="276" w:lineRule="auto"/>
        <w:jc w:val="both"/>
        <w:rPr>
          <w:b/>
        </w:rPr>
      </w:pPr>
      <w:r w:rsidRPr="00576597">
        <w:rPr>
          <w:b/>
        </w:rPr>
        <w:t>Conclusion:</w:t>
      </w:r>
    </w:p>
    <w:p w14:paraId="5CD5312E" w14:textId="186F30B3" w:rsidR="003B1907" w:rsidRPr="00A86B3C" w:rsidRDefault="003B1907" w:rsidP="004C0C85">
      <w:pPr>
        <w:spacing w:line="360" w:lineRule="auto"/>
        <w:ind w:left="720"/>
        <w:jc w:val="both"/>
      </w:pPr>
      <w:r>
        <w:t>In this session RMI was used</w:t>
      </w:r>
      <w:r w:rsidR="005A3052">
        <w:t xml:space="preserve"> to run a</w:t>
      </w:r>
      <w:r w:rsidR="002E7380">
        <w:t xml:space="preserve"> simple Calculator operation like addition, subtraction, multiplication and division</w:t>
      </w:r>
      <w:r>
        <w:t>.</w:t>
      </w:r>
      <w:r w:rsidR="002E7380">
        <w:t xml:space="preserve"> In this program client </w:t>
      </w:r>
      <w:r w:rsidR="00AD4A43">
        <w:t>sends</w:t>
      </w:r>
      <w:r w:rsidR="002E7380">
        <w:t xml:space="preserve"> </w:t>
      </w:r>
      <w:r w:rsidR="00AD4A43">
        <w:t>two</w:t>
      </w:r>
      <w:r w:rsidR="002E7380">
        <w:t xml:space="preserve"> number</w:t>
      </w:r>
      <w:r w:rsidR="00AD4A43">
        <w:t>s</w:t>
      </w:r>
      <w:r w:rsidR="002E7380">
        <w:t xml:space="preserve"> and server</w:t>
      </w:r>
      <w:r w:rsidR="00FE44F8">
        <w:t xml:space="preserve"> performs</w:t>
      </w:r>
      <w:r w:rsidR="002E7380">
        <w:t xml:space="preserve"> operation </w:t>
      </w:r>
      <w:r w:rsidR="00FE44F8">
        <w:t xml:space="preserve">on the numbers </w:t>
      </w:r>
      <w:r w:rsidR="002E7380">
        <w:t>and returns the results.</w:t>
      </w:r>
    </w:p>
    <w:p w14:paraId="79CC9596" w14:textId="77777777" w:rsidR="003B1907" w:rsidRPr="00B8115D" w:rsidRDefault="003B1907" w:rsidP="003B1907">
      <w:pPr>
        <w:spacing w:line="276" w:lineRule="auto"/>
        <w:jc w:val="both"/>
      </w:pPr>
    </w:p>
    <w:p w14:paraId="2B5974C3" w14:textId="77777777" w:rsidR="00A978C8" w:rsidRDefault="00A978C8" w:rsidP="00D14A04"/>
    <w:p w14:paraId="21E1248C" w14:textId="77777777" w:rsidR="00A978C8" w:rsidRDefault="00A978C8" w:rsidP="00D14A04"/>
    <w:p w14:paraId="5543E22E" w14:textId="77777777" w:rsidR="00BE1653" w:rsidRDefault="00BE1653" w:rsidP="00D14A04"/>
    <w:p w14:paraId="53AFBEB7" w14:textId="77777777" w:rsidR="006756A5" w:rsidRDefault="006756A5" w:rsidP="00D14A04"/>
    <w:sectPr w:rsidR="006756A5" w:rsidSect="00AE667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0A5E5" w14:textId="77777777" w:rsidR="00DB2E21" w:rsidRDefault="00DB2E21" w:rsidP="00BE415E">
      <w:pPr>
        <w:spacing w:after="0" w:line="240" w:lineRule="auto"/>
      </w:pPr>
      <w:r>
        <w:separator/>
      </w:r>
    </w:p>
  </w:endnote>
  <w:endnote w:type="continuationSeparator" w:id="0">
    <w:p w14:paraId="791E615F" w14:textId="77777777" w:rsidR="00DB2E21" w:rsidRDefault="00DB2E21"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 w:name="Fira Code">
    <w:panose1 w:val="020B0809050000020004"/>
    <w:charset w:val="00"/>
    <w:family w:val="modern"/>
    <w:pitch w:val="fixed"/>
    <w:sig w:usb0="40000287" w:usb1="02003901" w:usb2="02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rPr>
      <w:id w:val="1316768192"/>
      <w:docPartObj>
        <w:docPartGallery w:val="Page Numbers (Bottom of Page)"/>
        <w:docPartUnique/>
      </w:docPartObj>
    </w:sdtPr>
    <w:sdtEndPr>
      <w:rPr>
        <w:noProof/>
      </w:rPr>
    </w:sdtEndPr>
    <w:sdtContent>
      <w:p w14:paraId="1E787801" w14:textId="3C44B664" w:rsidR="00477527" w:rsidRPr="00477527" w:rsidRDefault="00477527">
        <w:pPr>
          <w:pStyle w:val="Footer"/>
          <w:jc w:val="right"/>
          <w:rPr>
            <w:i/>
            <w:iCs/>
          </w:rPr>
        </w:pPr>
        <w:r w:rsidRPr="00477527">
          <w:rPr>
            <w:i/>
            <w:iCs/>
          </w:rPr>
          <w:fldChar w:fldCharType="begin"/>
        </w:r>
        <w:r w:rsidRPr="00477527">
          <w:rPr>
            <w:i/>
            <w:iCs/>
          </w:rPr>
          <w:instrText xml:space="preserve"> PAGE   \* MERGEFORMAT </w:instrText>
        </w:r>
        <w:r w:rsidRPr="00477527">
          <w:rPr>
            <w:i/>
            <w:iCs/>
          </w:rPr>
          <w:fldChar w:fldCharType="separate"/>
        </w:r>
        <w:r w:rsidRPr="00477527">
          <w:rPr>
            <w:i/>
            <w:iCs/>
            <w:noProof/>
          </w:rPr>
          <w:t>2</w:t>
        </w:r>
        <w:r w:rsidRPr="00477527">
          <w:rPr>
            <w:i/>
            <w:iCs/>
            <w:noProof/>
          </w:rPr>
          <w:fldChar w:fldCharType="end"/>
        </w:r>
      </w:p>
    </w:sdtContent>
  </w:sdt>
  <w:p w14:paraId="394EA608" w14:textId="31419D59" w:rsidR="00477527" w:rsidRPr="00477527" w:rsidRDefault="00477527">
    <w:pPr>
      <w:pStyle w:val="Footer"/>
      <w:rPr>
        <w:i/>
        <w:iCs/>
      </w:rPr>
    </w:pPr>
    <w:r w:rsidRPr="00477527">
      <w:rPr>
        <w:i/>
        <w:iCs/>
      </w:rPr>
      <w:t>Distributed Systems and Cloud Computing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C30EB" w14:textId="77777777" w:rsidR="00DB2E21" w:rsidRDefault="00DB2E21" w:rsidP="00BE415E">
      <w:pPr>
        <w:spacing w:after="0" w:line="240" w:lineRule="auto"/>
      </w:pPr>
      <w:r>
        <w:separator/>
      </w:r>
    </w:p>
  </w:footnote>
  <w:footnote w:type="continuationSeparator" w:id="0">
    <w:p w14:paraId="57C1C787" w14:textId="77777777" w:rsidR="00DB2E21" w:rsidRDefault="00DB2E21"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0E8DC" w14:textId="3051F0C7" w:rsidR="005D354D" w:rsidRPr="00BE415E" w:rsidRDefault="005D354D">
    <w:pPr>
      <w:pStyle w:val="Header"/>
      <w:rPr>
        <w:u w:val="single"/>
      </w:rPr>
    </w:pPr>
    <w:r>
      <w:t xml:space="preserve">Name:  </w:t>
    </w:r>
    <w:r w:rsidR="007E3BDD">
      <w:t>SUBHENDU MAJI</w:t>
    </w:r>
    <w:r w:rsidR="007E3BDD">
      <w:tab/>
    </w:r>
    <w:r w:rsidR="007E3BDD">
      <w:tab/>
    </w:r>
    <w:r>
      <w:t>Roll Number:</w:t>
    </w:r>
    <w:r w:rsidR="00B933B1">
      <w:t xml:space="preserve"> 18ETCS0021</w:t>
    </w:r>
    <w:r w:rsidR="006F7F51">
      <w:t>21</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3370BF0"/>
    <w:multiLevelType w:val="multilevel"/>
    <w:tmpl w:val="7064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6C71F7"/>
    <w:multiLevelType w:val="hybridMultilevel"/>
    <w:tmpl w:val="CABC123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0CF302A5"/>
    <w:multiLevelType w:val="hybridMultilevel"/>
    <w:tmpl w:val="4E0A6CF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5" w15:restartNumberingAfterBreak="0">
    <w:nsid w:val="0F4B5DBC"/>
    <w:multiLevelType w:val="multilevel"/>
    <w:tmpl w:val="370E9CFC"/>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05E24CF"/>
    <w:multiLevelType w:val="multilevel"/>
    <w:tmpl w:val="A20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AA9750E"/>
    <w:multiLevelType w:val="hybridMultilevel"/>
    <w:tmpl w:val="6A1E6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6775FB5"/>
    <w:multiLevelType w:val="multilevel"/>
    <w:tmpl w:val="ED883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343387"/>
    <w:multiLevelType w:val="hybridMultilevel"/>
    <w:tmpl w:val="97447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A6221E9"/>
    <w:multiLevelType w:val="multilevel"/>
    <w:tmpl w:val="562C66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EFD5996"/>
    <w:multiLevelType w:val="hybridMultilevel"/>
    <w:tmpl w:val="E466C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FA64261"/>
    <w:multiLevelType w:val="hybridMultilevel"/>
    <w:tmpl w:val="A568FC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3987999"/>
    <w:multiLevelType w:val="hybridMultilevel"/>
    <w:tmpl w:val="61683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43E6CD4"/>
    <w:multiLevelType w:val="hybridMultilevel"/>
    <w:tmpl w:val="B128DA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4C701A7"/>
    <w:multiLevelType w:val="hybridMultilevel"/>
    <w:tmpl w:val="FEF22B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8A431B8"/>
    <w:multiLevelType w:val="multilevel"/>
    <w:tmpl w:val="289096CA"/>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3FD51B82"/>
    <w:multiLevelType w:val="multilevel"/>
    <w:tmpl w:val="289096CA"/>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468231B2"/>
    <w:multiLevelType w:val="multilevel"/>
    <w:tmpl w:val="59A6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B901ED5"/>
    <w:multiLevelType w:val="hybridMultilevel"/>
    <w:tmpl w:val="6C8E12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517E1EBD"/>
    <w:multiLevelType w:val="hybridMultilevel"/>
    <w:tmpl w:val="14AE9618"/>
    <w:lvl w:ilvl="0" w:tplc="A0C65B96">
      <w:start w:val="4"/>
      <w:numFmt w:val="decimal"/>
      <w:lvlText w:val="%1."/>
      <w:lvlJc w:val="left"/>
      <w:pPr>
        <w:ind w:left="810" w:hanging="360"/>
      </w:pPr>
      <w:rPr>
        <w:rFonts w:cs="Times New Roman"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15:restartNumberingAfterBreak="0">
    <w:nsid w:val="57A81ADF"/>
    <w:multiLevelType w:val="multilevel"/>
    <w:tmpl w:val="289096CA"/>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5EC458FD"/>
    <w:multiLevelType w:val="multilevel"/>
    <w:tmpl w:val="47667B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7602C49"/>
    <w:multiLevelType w:val="multilevel"/>
    <w:tmpl w:val="48ECF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86B1928"/>
    <w:multiLevelType w:val="multilevel"/>
    <w:tmpl w:val="7EF29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8D754D4"/>
    <w:multiLevelType w:val="hybridMultilevel"/>
    <w:tmpl w:val="180E3E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69327B24"/>
    <w:multiLevelType w:val="multilevel"/>
    <w:tmpl w:val="47667B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9" w15:restartNumberingAfterBreak="0">
    <w:nsid w:val="6EC41C15"/>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6F096E22"/>
    <w:multiLevelType w:val="multilevel"/>
    <w:tmpl w:val="ED403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1C56216"/>
    <w:multiLevelType w:val="hybridMultilevel"/>
    <w:tmpl w:val="4252A8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38347DA"/>
    <w:multiLevelType w:val="hybridMultilevel"/>
    <w:tmpl w:val="6194D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4DE4239"/>
    <w:multiLevelType w:val="hybridMultilevel"/>
    <w:tmpl w:val="B1FC80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9"/>
  </w:num>
  <w:num w:numId="2">
    <w:abstractNumId w:val="43"/>
  </w:num>
  <w:num w:numId="3">
    <w:abstractNumId w:val="44"/>
  </w:num>
  <w:num w:numId="4">
    <w:abstractNumId w:val="50"/>
  </w:num>
  <w:num w:numId="5">
    <w:abstractNumId w:val="31"/>
  </w:num>
  <w:num w:numId="6">
    <w:abstractNumId w:val="45"/>
  </w:num>
  <w:num w:numId="7">
    <w:abstractNumId w:val="27"/>
  </w:num>
  <w:num w:numId="8">
    <w:abstractNumId w:val="30"/>
  </w:num>
  <w:num w:numId="9">
    <w:abstractNumId w:val="34"/>
  </w:num>
  <w:num w:numId="10">
    <w:abstractNumId w:val="48"/>
  </w:num>
  <w:num w:numId="11">
    <w:abstractNumId w:val="28"/>
  </w:num>
  <w:num w:numId="12">
    <w:abstractNumId w:val="32"/>
  </w:num>
  <w:num w:numId="13">
    <w:abstractNumId w:val="23"/>
  </w:num>
  <w:num w:numId="14">
    <w:abstractNumId w:val="25"/>
  </w:num>
  <w:num w:numId="15">
    <w:abstractNumId w:val="53"/>
  </w:num>
  <w:num w:numId="16">
    <w:abstractNumId w:val="46"/>
  </w:num>
  <w:num w:numId="17">
    <w:abstractNumId w:val="33"/>
  </w:num>
  <w:num w:numId="18">
    <w:abstractNumId w:val="35"/>
  </w:num>
  <w:num w:numId="19">
    <w:abstractNumId w:val="41"/>
  </w:num>
  <w:num w:numId="20">
    <w:abstractNumId w:val="52"/>
  </w:num>
  <w:num w:numId="21">
    <w:abstractNumId w:val="22"/>
  </w:num>
  <w:num w:numId="22">
    <w:abstractNumId w:val="26"/>
  </w:num>
  <w:num w:numId="23">
    <w:abstractNumId w:val="37"/>
  </w:num>
  <w:num w:numId="24">
    <w:abstractNumId w:val="42"/>
  </w:num>
  <w:num w:numId="25">
    <w:abstractNumId w:val="38"/>
  </w:num>
  <w:num w:numId="26">
    <w:abstractNumId w:val="39"/>
  </w:num>
  <w:num w:numId="27">
    <w:abstractNumId w:val="29"/>
  </w:num>
  <w:num w:numId="28">
    <w:abstractNumId w:val="51"/>
  </w:num>
  <w:num w:numId="29">
    <w:abstractNumId w:val="24"/>
  </w:num>
  <w:num w:numId="30">
    <w:abstractNumId w:val="40"/>
  </w:num>
  <w:num w:numId="31">
    <w:abstractNumId w:val="47"/>
  </w:num>
  <w:num w:numId="32">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F5"/>
    <w:rsid w:val="00001B7A"/>
    <w:rsid w:val="00003E99"/>
    <w:rsid w:val="00004F70"/>
    <w:rsid w:val="000064CD"/>
    <w:rsid w:val="00007A85"/>
    <w:rsid w:val="0001182E"/>
    <w:rsid w:val="000130F8"/>
    <w:rsid w:val="00014AC7"/>
    <w:rsid w:val="00014FC0"/>
    <w:rsid w:val="000332A5"/>
    <w:rsid w:val="00036118"/>
    <w:rsid w:val="00040FD0"/>
    <w:rsid w:val="000467A7"/>
    <w:rsid w:val="000530A0"/>
    <w:rsid w:val="000571BA"/>
    <w:rsid w:val="00060478"/>
    <w:rsid w:val="000604A6"/>
    <w:rsid w:val="00061BDE"/>
    <w:rsid w:val="00062397"/>
    <w:rsid w:val="00062F22"/>
    <w:rsid w:val="00064047"/>
    <w:rsid w:val="00071C6A"/>
    <w:rsid w:val="00075D9C"/>
    <w:rsid w:val="00080C6F"/>
    <w:rsid w:val="0008797C"/>
    <w:rsid w:val="000947CE"/>
    <w:rsid w:val="00094971"/>
    <w:rsid w:val="00097511"/>
    <w:rsid w:val="000B3A09"/>
    <w:rsid w:val="000B41D4"/>
    <w:rsid w:val="000B4B7D"/>
    <w:rsid w:val="000B60F5"/>
    <w:rsid w:val="000C1556"/>
    <w:rsid w:val="000C36C4"/>
    <w:rsid w:val="000C3E44"/>
    <w:rsid w:val="000C7629"/>
    <w:rsid w:val="000D0870"/>
    <w:rsid w:val="000D0B29"/>
    <w:rsid w:val="000D38AF"/>
    <w:rsid w:val="000D3CC0"/>
    <w:rsid w:val="000D6340"/>
    <w:rsid w:val="000E1D16"/>
    <w:rsid w:val="000E1EE8"/>
    <w:rsid w:val="000E2EA7"/>
    <w:rsid w:val="000E458C"/>
    <w:rsid w:val="000E58F0"/>
    <w:rsid w:val="000E6129"/>
    <w:rsid w:val="000E6FD4"/>
    <w:rsid w:val="000F59E9"/>
    <w:rsid w:val="000F752C"/>
    <w:rsid w:val="000F7AE4"/>
    <w:rsid w:val="0010037F"/>
    <w:rsid w:val="001005C6"/>
    <w:rsid w:val="00103A96"/>
    <w:rsid w:val="00106A3A"/>
    <w:rsid w:val="0011224A"/>
    <w:rsid w:val="00114449"/>
    <w:rsid w:val="00114DF6"/>
    <w:rsid w:val="00114DF8"/>
    <w:rsid w:val="001152F6"/>
    <w:rsid w:val="00115C29"/>
    <w:rsid w:val="00116083"/>
    <w:rsid w:val="001160BE"/>
    <w:rsid w:val="001169E7"/>
    <w:rsid w:val="001265A2"/>
    <w:rsid w:val="00126940"/>
    <w:rsid w:val="001271E8"/>
    <w:rsid w:val="00131193"/>
    <w:rsid w:val="001320E6"/>
    <w:rsid w:val="00134354"/>
    <w:rsid w:val="00137ABD"/>
    <w:rsid w:val="00141AAF"/>
    <w:rsid w:val="00143717"/>
    <w:rsid w:val="00151732"/>
    <w:rsid w:val="00152CC3"/>
    <w:rsid w:val="001569B3"/>
    <w:rsid w:val="00163074"/>
    <w:rsid w:val="0016336C"/>
    <w:rsid w:val="001664F2"/>
    <w:rsid w:val="001667FF"/>
    <w:rsid w:val="001749F0"/>
    <w:rsid w:val="00174A62"/>
    <w:rsid w:val="00176746"/>
    <w:rsid w:val="00176EBB"/>
    <w:rsid w:val="0018280D"/>
    <w:rsid w:val="00183EC3"/>
    <w:rsid w:val="001861F3"/>
    <w:rsid w:val="0019162C"/>
    <w:rsid w:val="00193AE1"/>
    <w:rsid w:val="001A2656"/>
    <w:rsid w:val="001A46C4"/>
    <w:rsid w:val="001A5B08"/>
    <w:rsid w:val="001A6C6F"/>
    <w:rsid w:val="001B0AC8"/>
    <w:rsid w:val="001B190B"/>
    <w:rsid w:val="001B4D29"/>
    <w:rsid w:val="001B7E74"/>
    <w:rsid w:val="001C003A"/>
    <w:rsid w:val="001C13A7"/>
    <w:rsid w:val="001D0EF5"/>
    <w:rsid w:val="001D3AA8"/>
    <w:rsid w:val="001D3D43"/>
    <w:rsid w:val="001D553D"/>
    <w:rsid w:val="001D55FF"/>
    <w:rsid w:val="001F0801"/>
    <w:rsid w:val="001F6240"/>
    <w:rsid w:val="001F7F89"/>
    <w:rsid w:val="00201269"/>
    <w:rsid w:val="00203143"/>
    <w:rsid w:val="00203C5F"/>
    <w:rsid w:val="00206C7C"/>
    <w:rsid w:val="00206F17"/>
    <w:rsid w:val="002070E6"/>
    <w:rsid w:val="00207B27"/>
    <w:rsid w:val="002131D5"/>
    <w:rsid w:val="00213A9B"/>
    <w:rsid w:val="00215428"/>
    <w:rsid w:val="00216BE1"/>
    <w:rsid w:val="00224F8F"/>
    <w:rsid w:val="002374CE"/>
    <w:rsid w:val="00240CB1"/>
    <w:rsid w:val="00242D18"/>
    <w:rsid w:val="0024786D"/>
    <w:rsid w:val="00252E0D"/>
    <w:rsid w:val="00252F50"/>
    <w:rsid w:val="00264A58"/>
    <w:rsid w:val="00264F05"/>
    <w:rsid w:val="00267EDD"/>
    <w:rsid w:val="00271E89"/>
    <w:rsid w:val="00274C41"/>
    <w:rsid w:val="00275147"/>
    <w:rsid w:val="00275421"/>
    <w:rsid w:val="00275556"/>
    <w:rsid w:val="00275A4B"/>
    <w:rsid w:val="00275C6D"/>
    <w:rsid w:val="002774D7"/>
    <w:rsid w:val="002919CA"/>
    <w:rsid w:val="002A5908"/>
    <w:rsid w:val="002B32F9"/>
    <w:rsid w:val="002C2909"/>
    <w:rsid w:val="002D1E6D"/>
    <w:rsid w:val="002D24E5"/>
    <w:rsid w:val="002D3397"/>
    <w:rsid w:val="002D33FC"/>
    <w:rsid w:val="002E6F06"/>
    <w:rsid w:val="002E7380"/>
    <w:rsid w:val="002F34DE"/>
    <w:rsid w:val="002F662A"/>
    <w:rsid w:val="002F6CAA"/>
    <w:rsid w:val="00302628"/>
    <w:rsid w:val="003044FB"/>
    <w:rsid w:val="00304D40"/>
    <w:rsid w:val="00307CD5"/>
    <w:rsid w:val="003162F5"/>
    <w:rsid w:val="00320093"/>
    <w:rsid w:val="00327F05"/>
    <w:rsid w:val="00330886"/>
    <w:rsid w:val="00333F96"/>
    <w:rsid w:val="00334100"/>
    <w:rsid w:val="00334320"/>
    <w:rsid w:val="003355AF"/>
    <w:rsid w:val="00342440"/>
    <w:rsid w:val="0034528C"/>
    <w:rsid w:val="0034538B"/>
    <w:rsid w:val="003453CE"/>
    <w:rsid w:val="0034736F"/>
    <w:rsid w:val="00351592"/>
    <w:rsid w:val="0035289C"/>
    <w:rsid w:val="0035366D"/>
    <w:rsid w:val="00364034"/>
    <w:rsid w:val="00364880"/>
    <w:rsid w:val="00366E19"/>
    <w:rsid w:val="00374802"/>
    <w:rsid w:val="00376B14"/>
    <w:rsid w:val="00377B0B"/>
    <w:rsid w:val="00381679"/>
    <w:rsid w:val="00385AB1"/>
    <w:rsid w:val="00387046"/>
    <w:rsid w:val="003932E9"/>
    <w:rsid w:val="0039566E"/>
    <w:rsid w:val="003968D6"/>
    <w:rsid w:val="003A1F50"/>
    <w:rsid w:val="003A4AAE"/>
    <w:rsid w:val="003A6146"/>
    <w:rsid w:val="003A735C"/>
    <w:rsid w:val="003B1907"/>
    <w:rsid w:val="003B363F"/>
    <w:rsid w:val="003B6909"/>
    <w:rsid w:val="003C42BD"/>
    <w:rsid w:val="003D118B"/>
    <w:rsid w:val="003D4636"/>
    <w:rsid w:val="003E46B6"/>
    <w:rsid w:val="003E6344"/>
    <w:rsid w:val="003E7C59"/>
    <w:rsid w:val="003F68D0"/>
    <w:rsid w:val="003F6FA5"/>
    <w:rsid w:val="003F71D9"/>
    <w:rsid w:val="003F7F68"/>
    <w:rsid w:val="00402C74"/>
    <w:rsid w:val="0040429B"/>
    <w:rsid w:val="00407997"/>
    <w:rsid w:val="004105FA"/>
    <w:rsid w:val="0042339B"/>
    <w:rsid w:val="0043208C"/>
    <w:rsid w:val="0043277D"/>
    <w:rsid w:val="0043294A"/>
    <w:rsid w:val="00433F4B"/>
    <w:rsid w:val="004361EE"/>
    <w:rsid w:val="00436248"/>
    <w:rsid w:val="004365A5"/>
    <w:rsid w:val="00442965"/>
    <w:rsid w:val="00443B2E"/>
    <w:rsid w:val="004448D5"/>
    <w:rsid w:val="00445A4C"/>
    <w:rsid w:val="00450D07"/>
    <w:rsid w:val="00452103"/>
    <w:rsid w:val="00454C4A"/>
    <w:rsid w:val="0045610F"/>
    <w:rsid w:val="00457AB6"/>
    <w:rsid w:val="00461D4F"/>
    <w:rsid w:val="00465CDF"/>
    <w:rsid w:val="0046743C"/>
    <w:rsid w:val="00467BBD"/>
    <w:rsid w:val="00472F1B"/>
    <w:rsid w:val="004735BE"/>
    <w:rsid w:val="00477527"/>
    <w:rsid w:val="004805A8"/>
    <w:rsid w:val="00487FAF"/>
    <w:rsid w:val="00493E99"/>
    <w:rsid w:val="004A0BC2"/>
    <w:rsid w:val="004B201F"/>
    <w:rsid w:val="004B3DD8"/>
    <w:rsid w:val="004B4C35"/>
    <w:rsid w:val="004B601B"/>
    <w:rsid w:val="004B6443"/>
    <w:rsid w:val="004B7252"/>
    <w:rsid w:val="004C0C85"/>
    <w:rsid w:val="004C200C"/>
    <w:rsid w:val="004C22F0"/>
    <w:rsid w:val="004C4B6B"/>
    <w:rsid w:val="004C5343"/>
    <w:rsid w:val="004C6C11"/>
    <w:rsid w:val="004D064B"/>
    <w:rsid w:val="004D0919"/>
    <w:rsid w:val="004D20F5"/>
    <w:rsid w:val="004D2B6A"/>
    <w:rsid w:val="004D2C38"/>
    <w:rsid w:val="004D391C"/>
    <w:rsid w:val="004D7480"/>
    <w:rsid w:val="004E72BE"/>
    <w:rsid w:val="004E7B6A"/>
    <w:rsid w:val="004F084F"/>
    <w:rsid w:val="004F26D9"/>
    <w:rsid w:val="004F2B78"/>
    <w:rsid w:val="004F7824"/>
    <w:rsid w:val="005055B4"/>
    <w:rsid w:val="00505752"/>
    <w:rsid w:val="00506155"/>
    <w:rsid w:val="00511329"/>
    <w:rsid w:val="00512570"/>
    <w:rsid w:val="0051797C"/>
    <w:rsid w:val="00527C75"/>
    <w:rsid w:val="00530028"/>
    <w:rsid w:val="00532347"/>
    <w:rsid w:val="00535B2F"/>
    <w:rsid w:val="00544FF7"/>
    <w:rsid w:val="00552C2A"/>
    <w:rsid w:val="0055663F"/>
    <w:rsid w:val="0056020B"/>
    <w:rsid w:val="00560ED9"/>
    <w:rsid w:val="00561D2B"/>
    <w:rsid w:val="00564706"/>
    <w:rsid w:val="005750E1"/>
    <w:rsid w:val="005753BD"/>
    <w:rsid w:val="00576597"/>
    <w:rsid w:val="005855F5"/>
    <w:rsid w:val="005900A0"/>
    <w:rsid w:val="00593D34"/>
    <w:rsid w:val="00595DCB"/>
    <w:rsid w:val="00596D83"/>
    <w:rsid w:val="005A1173"/>
    <w:rsid w:val="005A3052"/>
    <w:rsid w:val="005A5478"/>
    <w:rsid w:val="005A61D5"/>
    <w:rsid w:val="005B0400"/>
    <w:rsid w:val="005B4D1D"/>
    <w:rsid w:val="005C0E7A"/>
    <w:rsid w:val="005C6DE0"/>
    <w:rsid w:val="005C6E25"/>
    <w:rsid w:val="005D3453"/>
    <w:rsid w:val="005D354D"/>
    <w:rsid w:val="005D518E"/>
    <w:rsid w:val="005D6F61"/>
    <w:rsid w:val="005E343F"/>
    <w:rsid w:val="005E6D6A"/>
    <w:rsid w:val="005E6F2F"/>
    <w:rsid w:val="005E7DFD"/>
    <w:rsid w:val="005E7DFF"/>
    <w:rsid w:val="005F1B66"/>
    <w:rsid w:val="005F5848"/>
    <w:rsid w:val="005F675A"/>
    <w:rsid w:val="005F6795"/>
    <w:rsid w:val="005F787F"/>
    <w:rsid w:val="00606F88"/>
    <w:rsid w:val="006075FB"/>
    <w:rsid w:val="00612898"/>
    <w:rsid w:val="006259EA"/>
    <w:rsid w:val="00625B40"/>
    <w:rsid w:val="006301AF"/>
    <w:rsid w:val="006353C9"/>
    <w:rsid w:val="00643CC8"/>
    <w:rsid w:val="00650AE1"/>
    <w:rsid w:val="00650B27"/>
    <w:rsid w:val="00655DB1"/>
    <w:rsid w:val="0066283B"/>
    <w:rsid w:val="00663641"/>
    <w:rsid w:val="00665A3C"/>
    <w:rsid w:val="0067365C"/>
    <w:rsid w:val="006756A5"/>
    <w:rsid w:val="00684546"/>
    <w:rsid w:val="006852BB"/>
    <w:rsid w:val="006853D7"/>
    <w:rsid w:val="0069287E"/>
    <w:rsid w:val="006967B2"/>
    <w:rsid w:val="006A3DD9"/>
    <w:rsid w:val="006C09B7"/>
    <w:rsid w:val="006C2787"/>
    <w:rsid w:val="006C34B5"/>
    <w:rsid w:val="006C3FEA"/>
    <w:rsid w:val="006C59C8"/>
    <w:rsid w:val="006E0362"/>
    <w:rsid w:val="006E1BCD"/>
    <w:rsid w:val="006E268F"/>
    <w:rsid w:val="006E3B04"/>
    <w:rsid w:val="006F0C40"/>
    <w:rsid w:val="006F2898"/>
    <w:rsid w:val="006F34EA"/>
    <w:rsid w:val="006F3F63"/>
    <w:rsid w:val="006F5DA8"/>
    <w:rsid w:val="006F7F51"/>
    <w:rsid w:val="0070624F"/>
    <w:rsid w:val="007072FC"/>
    <w:rsid w:val="0070755E"/>
    <w:rsid w:val="0071171C"/>
    <w:rsid w:val="00714C12"/>
    <w:rsid w:val="0072321B"/>
    <w:rsid w:val="00724E09"/>
    <w:rsid w:val="007266F5"/>
    <w:rsid w:val="0072672D"/>
    <w:rsid w:val="00726EA6"/>
    <w:rsid w:val="00731FFC"/>
    <w:rsid w:val="00733D6F"/>
    <w:rsid w:val="0074034A"/>
    <w:rsid w:val="00740F4C"/>
    <w:rsid w:val="00742DE3"/>
    <w:rsid w:val="007474EC"/>
    <w:rsid w:val="007503FE"/>
    <w:rsid w:val="007505D1"/>
    <w:rsid w:val="00751CFB"/>
    <w:rsid w:val="00753767"/>
    <w:rsid w:val="0075440C"/>
    <w:rsid w:val="00754C89"/>
    <w:rsid w:val="00763500"/>
    <w:rsid w:val="0076383E"/>
    <w:rsid w:val="00765ADB"/>
    <w:rsid w:val="007662DF"/>
    <w:rsid w:val="00767D8A"/>
    <w:rsid w:val="00772954"/>
    <w:rsid w:val="00774E5C"/>
    <w:rsid w:val="00775D8F"/>
    <w:rsid w:val="007809EB"/>
    <w:rsid w:val="00786082"/>
    <w:rsid w:val="0078738F"/>
    <w:rsid w:val="00791301"/>
    <w:rsid w:val="0079655D"/>
    <w:rsid w:val="00796EAF"/>
    <w:rsid w:val="007A0BD1"/>
    <w:rsid w:val="007B0B9D"/>
    <w:rsid w:val="007B2C47"/>
    <w:rsid w:val="007B611D"/>
    <w:rsid w:val="007B746C"/>
    <w:rsid w:val="007C480A"/>
    <w:rsid w:val="007C4FB9"/>
    <w:rsid w:val="007C5F54"/>
    <w:rsid w:val="007C707C"/>
    <w:rsid w:val="007D21AB"/>
    <w:rsid w:val="007D3388"/>
    <w:rsid w:val="007D3E38"/>
    <w:rsid w:val="007D64C6"/>
    <w:rsid w:val="007E3BDD"/>
    <w:rsid w:val="007E4EF4"/>
    <w:rsid w:val="007E4F22"/>
    <w:rsid w:val="007E5C98"/>
    <w:rsid w:val="007E5FA5"/>
    <w:rsid w:val="007E6CBC"/>
    <w:rsid w:val="007F260D"/>
    <w:rsid w:val="007F5D28"/>
    <w:rsid w:val="00811730"/>
    <w:rsid w:val="00811AD1"/>
    <w:rsid w:val="008139DC"/>
    <w:rsid w:val="008228D0"/>
    <w:rsid w:val="00824762"/>
    <w:rsid w:val="00827B3B"/>
    <w:rsid w:val="008303EE"/>
    <w:rsid w:val="00830CC9"/>
    <w:rsid w:val="00832967"/>
    <w:rsid w:val="0083482D"/>
    <w:rsid w:val="008348CA"/>
    <w:rsid w:val="00845402"/>
    <w:rsid w:val="00851DE3"/>
    <w:rsid w:val="00854DC7"/>
    <w:rsid w:val="00855976"/>
    <w:rsid w:val="00855CE5"/>
    <w:rsid w:val="00856E3C"/>
    <w:rsid w:val="0085741F"/>
    <w:rsid w:val="00861549"/>
    <w:rsid w:val="00873C89"/>
    <w:rsid w:val="00875A1A"/>
    <w:rsid w:val="0087692E"/>
    <w:rsid w:val="00877B6C"/>
    <w:rsid w:val="00885275"/>
    <w:rsid w:val="00886F9E"/>
    <w:rsid w:val="008911E4"/>
    <w:rsid w:val="0089566A"/>
    <w:rsid w:val="00896454"/>
    <w:rsid w:val="00897067"/>
    <w:rsid w:val="00897895"/>
    <w:rsid w:val="008A7E4E"/>
    <w:rsid w:val="008B3D40"/>
    <w:rsid w:val="008B47AF"/>
    <w:rsid w:val="008B523F"/>
    <w:rsid w:val="008C1365"/>
    <w:rsid w:val="008C28CB"/>
    <w:rsid w:val="008D617C"/>
    <w:rsid w:val="008D6266"/>
    <w:rsid w:val="008E1718"/>
    <w:rsid w:val="008E1934"/>
    <w:rsid w:val="008E6066"/>
    <w:rsid w:val="008E6BA4"/>
    <w:rsid w:val="008F7DCA"/>
    <w:rsid w:val="00901505"/>
    <w:rsid w:val="00901549"/>
    <w:rsid w:val="00906BA9"/>
    <w:rsid w:val="00911626"/>
    <w:rsid w:val="00912303"/>
    <w:rsid w:val="00914064"/>
    <w:rsid w:val="00916F6D"/>
    <w:rsid w:val="00916F9D"/>
    <w:rsid w:val="00923F64"/>
    <w:rsid w:val="0092462F"/>
    <w:rsid w:val="009319C6"/>
    <w:rsid w:val="009355D5"/>
    <w:rsid w:val="00935E08"/>
    <w:rsid w:val="009437EC"/>
    <w:rsid w:val="00943AC2"/>
    <w:rsid w:val="00944A9C"/>
    <w:rsid w:val="0094606B"/>
    <w:rsid w:val="00957C44"/>
    <w:rsid w:val="00960E7C"/>
    <w:rsid w:val="00961C39"/>
    <w:rsid w:val="00961F5E"/>
    <w:rsid w:val="009644E8"/>
    <w:rsid w:val="00965FBA"/>
    <w:rsid w:val="009661A5"/>
    <w:rsid w:val="009704D0"/>
    <w:rsid w:val="0097367C"/>
    <w:rsid w:val="009819DD"/>
    <w:rsid w:val="009830EF"/>
    <w:rsid w:val="00983F23"/>
    <w:rsid w:val="00992E9B"/>
    <w:rsid w:val="00993A64"/>
    <w:rsid w:val="00994D44"/>
    <w:rsid w:val="00997BDE"/>
    <w:rsid w:val="00997C0B"/>
    <w:rsid w:val="009A2115"/>
    <w:rsid w:val="009A5E87"/>
    <w:rsid w:val="009A6606"/>
    <w:rsid w:val="009B0C90"/>
    <w:rsid w:val="009B1AE8"/>
    <w:rsid w:val="009B1FE0"/>
    <w:rsid w:val="009B2CE8"/>
    <w:rsid w:val="009B3121"/>
    <w:rsid w:val="009B31CE"/>
    <w:rsid w:val="009B3701"/>
    <w:rsid w:val="009B3B09"/>
    <w:rsid w:val="009B48F0"/>
    <w:rsid w:val="009C2215"/>
    <w:rsid w:val="009C3964"/>
    <w:rsid w:val="009C415C"/>
    <w:rsid w:val="009D2F85"/>
    <w:rsid w:val="009D5BDC"/>
    <w:rsid w:val="009D5E49"/>
    <w:rsid w:val="009D5F83"/>
    <w:rsid w:val="009D73E4"/>
    <w:rsid w:val="009E009B"/>
    <w:rsid w:val="009E19EB"/>
    <w:rsid w:val="009F18ED"/>
    <w:rsid w:val="009F2413"/>
    <w:rsid w:val="009F55A0"/>
    <w:rsid w:val="009F63C9"/>
    <w:rsid w:val="00A000F9"/>
    <w:rsid w:val="00A01D6D"/>
    <w:rsid w:val="00A03460"/>
    <w:rsid w:val="00A05046"/>
    <w:rsid w:val="00A1249C"/>
    <w:rsid w:val="00A12650"/>
    <w:rsid w:val="00A22174"/>
    <w:rsid w:val="00A32F52"/>
    <w:rsid w:val="00A340C0"/>
    <w:rsid w:val="00A34B7A"/>
    <w:rsid w:val="00A352B6"/>
    <w:rsid w:val="00A46974"/>
    <w:rsid w:val="00A512B9"/>
    <w:rsid w:val="00A52AB1"/>
    <w:rsid w:val="00A56F54"/>
    <w:rsid w:val="00A61B5A"/>
    <w:rsid w:val="00A61E18"/>
    <w:rsid w:val="00A6238F"/>
    <w:rsid w:val="00A65501"/>
    <w:rsid w:val="00A668E0"/>
    <w:rsid w:val="00A67DBF"/>
    <w:rsid w:val="00A71770"/>
    <w:rsid w:val="00A71960"/>
    <w:rsid w:val="00A72009"/>
    <w:rsid w:val="00A74467"/>
    <w:rsid w:val="00A804EE"/>
    <w:rsid w:val="00A80A50"/>
    <w:rsid w:val="00A80ED2"/>
    <w:rsid w:val="00A829D3"/>
    <w:rsid w:val="00A835F2"/>
    <w:rsid w:val="00A846B8"/>
    <w:rsid w:val="00A85BD3"/>
    <w:rsid w:val="00A907CD"/>
    <w:rsid w:val="00A95FD3"/>
    <w:rsid w:val="00A978C8"/>
    <w:rsid w:val="00AA0759"/>
    <w:rsid w:val="00AA15C0"/>
    <w:rsid w:val="00AA53EC"/>
    <w:rsid w:val="00AB4754"/>
    <w:rsid w:val="00AC1923"/>
    <w:rsid w:val="00AC313C"/>
    <w:rsid w:val="00AD4A43"/>
    <w:rsid w:val="00AD632A"/>
    <w:rsid w:val="00AD7F1A"/>
    <w:rsid w:val="00AE4A70"/>
    <w:rsid w:val="00AE667B"/>
    <w:rsid w:val="00AF369C"/>
    <w:rsid w:val="00AF3C12"/>
    <w:rsid w:val="00AF67E1"/>
    <w:rsid w:val="00AF73E7"/>
    <w:rsid w:val="00B01390"/>
    <w:rsid w:val="00B01AF7"/>
    <w:rsid w:val="00B0277A"/>
    <w:rsid w:val="00B05D1F"/>
    <w:rsid w:val="00B11A1F"/>
    <w:rsid w:val="00B13CC2"/>
    <w:rsid w:val="00B13EEB"/>
    <w:rsid w:val="00B159A5"/>
    <w:rsid w:val="00B2017A"/>
    <w:rsid w:val="00B20497"/>
    <w:rsid w:val="00B21F88"/>
    <w:rsid w:val="00B24D03"/>
    <w:rsid w:val="00B30BD2"/>
    <w:rsid w:val="00B30FBE"/>
    <w:rsid w:val="00B3636D"/>
    <w:rsid w:val="00B3768E"/>
    <w:rsid w:val="00B40912"/>
    <w:rsid w:val="00B415BD"/>
    <w:rsid w:val="00B42B92"/>
    <w:rsid w:val="00B42B9F"/>
    <w:rsid w:val="00B42D02"/>
    <w:rsid w:val="00B51EAE"/>
    <w:rsid w:val="00B560D3"/>
    <w:rsid w:val="00B60F53"/>
    <w:rsid w:val="00B64092"/>
    <w:rsid w:val="00B72CF7"/>
    <w:rsid w:val="00B856CB"/>
    <w:rsid w:val="00B859B1"/>
    <w:rsid w:val="00B85B8C"/>
    <w:rsid w:val="00B90D08"/>
    <w:rsid w:val="00B91077"/>
    <w:rsid w:val="00B933B1"/>
    <w:rsid w:val="00B95739"/>
    <w:rsid w:val="00B95AD2"/>
    <w:rsid w:val="00B96880"/>
    <w:rsid w:val="00BA0CD2"/>
    <w:rsid w:val="00BA2CE1"/>
    <w:rsid w:val="00BA40B6"/>
    <w:rsid w:val="00BA500C"/>
    <w:rsid w:val="00BB14FD"/>
    <w:rsid w:val="00BB25B0"/>
    <w:rsid w:val="00BB2EB3"/>
    <w:rsid w:val="00BB34A2"/>
    <w:rsid w:val="00BB54ED"/>
    <w:rsid w:val="00BB5C33"/>
    <w:rsid w:val="00BB5E54"/>
    <w:rsid w:val="00BC08F7"/>
    <w:rsid w:val="00BC16EB"/>
    <w:rsid w:val="00BC1D85"/>
    <w:rsid w:val="00BC42CC"/>
    <w:rsid w:val="00BE1653"/>
    <w:rsid w:val="00BE3204"/>
    <w:rsid w:val="00BE415E"/>
    <w:rsid w:val="00BF2FAD"/>
    <w:rsid w:val="00C026C6"/>
    <w:rsid w:val="00C05BB9"/>
    <w:rsid w:val="00C1106C"/>
    <w:rsid w:val="00C174E4"/>
    <w:rsid w:val="00C2204F"/>
    <w:rsid w:val="00C327D6"/>
    <w:rsid w:val="00C35EF5"/>
    <w:rsid w:val="00C371DC"/>
    <w:rsid w:val="00C37A51"/>
    <w:rsid w:val="00C40C79"/>
    <w:rsid w:val="00C417F5"/>
    <w:rsid w:val="00C425C9"/>
    <w:rsid w:val="00C46CA5"/>
    <w:rsid w:val="00C50B43"/>
    <w:rsid w:val="00C5433C"/>
    <w:rsid w:val="00C54D9F"/>
    <w:rsid w:val="00C6182C"/>
    <w:rsid w:val="00C648EB"/>
    <w:rsid w:val="00C673A0"/>
    <w:rsid w:val="00C71412"/>
    <w:rsid w:val="00C72A0C"/>
    <w:rsid w:val="00C74B50"/>
    <w:rsid w:val="00C76077"/>
    <w:rsid w:val="00C76351"/>
    <w:rsid w:val="00C77177"/>
    <w:rsid w:val="00C80852"/>
    <w:rsid w:val="00C810EA"/>
    <w:rsid w:val="00C81264"/>
    <w:rsid w:val="00C81AF8"/>
    <w:rsid w:val="00C82894"/>
    <w:rsid w:val="00C85902"/>
    <w:rsid w:val="00C870B4"/>
    <w:rsid w:val="00C942CA"/>
    <w:rsid w:val="00CA1FBE"/>
    <w:rsid w:val="00CA2A3A"/>
    <w:rsid w:val="00CB1222"/>
    <w:rsid w:val="00CB2ECC"/>
    <w:rsid w:val="00CB36BC"/>
    <w:rsid w:val="00CB6F33"/>
    <w:rsid w:val="00CC1DE2"/>
    <w:rsid w:val="00CC5B01"/>
    <w:rsid w:val="00CC5B8A"/>
    <w:rsid w:val="00CC5DD6"/>
    <w:rsid w:val="00CC6C59"/>
    <w:rsid w:val="00CC6E52"/>
    <w:rsid w:val="00CC70FF"/>
    <w:rsid w:val="00CD2209"/>
    <w:rsid w:val="00CD3F9B"/>
    <w:rsid w:val="00CD6397"/>
    <w:rsid w:val="00CD7F05"/>
    <w:rsid w:val="00CE091E"/>
    <w:rsid w:val="00CE10E3"/>
    <w:rsid w:val="00CE2933"/>
    <w:rsid w:val="00CE38BF"/>
    <w:rsid w:val="00CE59F5"/>
    <w:rsid w:val="00CE5A48"/>
    <w:rsid w:val="00CE5CAD"/>
    <w:rsid w:val="00CE660D"/>
    <w:rsid w:val="00CE6712"/>
    <w:rsid w:val="00CE7A39"/>
    <w:rsid w:val="00CF3B1D"/>
    <w:rsid w:val="00CF4138"/>
    <w:rsid w:val="00CF433E"/>
    <w:rsid w:val="00D043B5"/>
    <w:rsid w:val="00D04721"/>
    <w:rsid w:val="00D04DD7"/>
    <w:rsid w:val="00D10919"/>
    <w:rsid w:val="00D128E8"/>
    <w:rsid w:val="00D14A04"/>
    <w:rsid w:val="00D16731"/>
    <w:rsid w:val="00D202EB"/>
    <w:rsid w:val="00D21089"/>
    <w:rsid w:val="00D21934"/>
    <w:rsid w:val="00D21BB8"/>
    <w:rsid w:val="00D26945"/>
    <w:rsid w:val="00D3518B"/>
    <w:rsid w:val="00D42989"/>
    <w:rsid w:val="00D42B37"/>
    <w:rsid w:val="00D44E60"/>
    <w:rsid w:val="00D53F42"/>
    <w:rsid w:val="00D54CDA"/>
    <w:rsid w:val="00D61049"/>
    <w:rsid w:val="00D636A0"/>
    <w:rsid w:val="00D64D10"/>
    <w:rsid w:val="00D65923"/>
    <w:rsid w:val="00D70A6F"/>
    <w:rsid w:val="00D73FD5"/>
    <w:rsid w:val="00D74E33"/>
    <w:rsid w:val="00D77554"/>
    <w:rsid w:val="00D85385"/>
    <w:rsid w:val="00D85FE8"/>
    <w:rsid w:val="00D9112C"/>
    <w:rsid w:val="00D91B33"/>
    <w:rsid w:val="00D96C80"/>
    <w:rsid w:val="00D974A7"/>
    <w:rsid w:val="00DA4E51"/>
    <w:rsid w:val="00DA7ACB"/>
    <w:rsid w:val="00DB0FDE"/>
    <w:rsid w:val="00DB1609"/>
    <w:rsid w:val="00DB2E21"/>
    <w:rsid w:val="00DB7704"/>
    <w:rsid w:val="00DC14B8"/>
    <w:rsid w:val="00DC7BD7"/>
    <w:rsid w:val="00DD006A"/>
    <w:rsid w:val="00DD3A34"/>
    <w:rsid w:val="00DD3BAD"/>
    <w:rsid w:val="00DD4319"/>
    <w:rsid w:val="00DE172F"/>
    <w:rsid w:val="00DE312C"/>
    <w:rsid w:val="00DE679D"/>
    <w:rsid w:val="00DF1FBB"/>
    <w:rsid w:val="00DF2E30"/>
    <w:rsid w:val="00DF4A87"/>
    <w:rsid w:val="00E00AF5"/>
    <w:rsid w:val="00E00B76"/>
    <w:rsid w:val="00E03F9E"/>
    <w:rsid w:val="00E04FEE"/>
    <w:rsid w:val="00E12220"/>
    <w:rsid w:val="00E12A63"/>
    <w:rsid w:val="00E13C83"/>
    <w:rsid w:val="00E1493E"/>
    <w:rsid w:val="00E16659"/>
    <w:rsid w:val="00E17672"/>
    <w:rsid w:val="00E17E5D"/>
    <w:rsid w:val="00E206AE"/>
    <w:rsid w:val="00E21ABA"/>
    <w:rsid w:val="00E25878"/>
    <w:rsid w:val="00E25D7C"/>
    <w:rsid w:val="00E302C4"/>
    <w:rsid w:val="00E323E9"/>
    <w:rsid w:val="00E364FF"/>
    <w:rsid w:val="00E3738D"/>
    <w:rsid w:val="00E42130"/>
    <w:rsid w:val="00E44E1D"/>
    <w:rsid w:val="00E47A60"/>
    <w:rsid w:val="00E51005"/>
    <w:rsid w:val="00E51ADA"/>
    <w:rsid w:val="00E54E75"/>
    <w:rsid w:val="00E6180D"/>
    <w:rsid w:val="00E70A39"/>
    <w:rsid w:val="00E72FDC"/>
    <w:rsid w:val="00E730AC"/>
    <w:rsid w:val="00E740F5"/>
    <w:rsid w:val="00E75411"/>
    <w:rsid w:val="00E7577F"/>
    <w:rsid w:val="00E7584A"/>
    <w:rsid w:val="00E81928"/>
    <w:rsid w:val="00E8213C"/>
    <w:rsid w:val="00E851AA"/>
    <w:rsid w:val="00E85274"/>
    <w:rsid w:val="00E854EC"/>
    <w:rsid w:val="00E86281"/>
    <w:rsid w:val="00E936A8"/>
    <w:rsid w:val="00EA3536"/>
    <w:rsid w:val="00EB31BD"/>
    <w:rsid w:val="00EB4A7B"/>
    <w:rsid w:val="00EB522F"/>
    <w:rsid w:val="00EC05F5"/>
    <w:rsid w:val="00EC594D"/>
    <w:rsid w:val="00ED237B"/>
    <w:rsid w:val="00ED3B0F"/>
    <w:rsid w:val="00ED4C80"/>
    <w:rsid w:val="00EE10FC"/>
    <w:rsid w:val="00EE1367"/>
    <w:rsid w:val="00EE13EF"/>
    <w:rsid w:val="00EE37BE"/>
    <w:rsid w:val="00EE6243"/>
    <w:rsid w:val="00EF0DF9"/>
    <w:rsid w:val="00EF1431"/>
    <w:rsid w:val="00EF2919"/>
    <w:rsid w:val="00EF2C08"/>
    <w:rsid w:val="00EF41C3"/>
    <w:rsid w:val="00EF580A"/>
    <w:rsid w:val="00F03AB5"/>
    <w:rsid w:val="00F05B00"/>
    <w:rsid w:val="00F130E2"/>
    <w:rsid w:val="00F14EC1"/>
    <w:rsid w:val="00F20242"/>
    <w:rsid w:val="00F2154D"/>
    <w:rsid w:val="00F24545"/>
    <w:rsid w:val="00F2491D"/>
    <w:rsid w:val="00F259E4"/>
    <w:rsid w:val="00F25A72"/>
    <w:rsid w:val="00F3068F"/>
    <w:rsid w:val="00F31F82"/>
    <w:rsid w:val="00F36315"/>
    <w:rsid w:val="00F36F6F"/>
    <w:rsid w:val="00F4108F"/>
    <w:rsid w:val="00F45019"/>
    <w:rsid w:val="00F5140E"/>
    <w:rsid w:val="00F52DF9"/>
    <w:rsid w:val="00F56FAA"/>
    <w:rsid w:val="00F627A1"/>
    <w:rsid w:val="00F65245"/>
    <w:rsid w:val="00F655AB"/>
    <w:rsid w:val="00F668D3"/>
    <w:rsid w:val="00F6725C"/>
    <w:rsid w:val="00F71B44"/>
    <w:rsid w:val="00F75221"/>
    <w:rsid w:val="00F82A86"/>
    <w:rsid w:val="00F866B4"/>
    <w:rsid w:val="00F87BD6"/>
    <w:rsid w:val="00F92EEE"/>
    <w:rsid w:val="00F92F86"/>
    <w:rsid w:val="00F94A69"/>
    <w:rsid w:val="00F96854"/>
    <w:rsid w:val="00FA19ED"/>
    <w:rsid w:val="00FA251A"/>
    <w:rsid w:val="00FB00AC"/>
    <w:rsid w:val="00FB0718"/>
    <w:rsid w:val="00FB1486"/>
    <w:rsid w:val="00FB1846"/>
    <w:rsid w:val="00FB3478"/>
    <w:rsid w:val="00FB4976"/>
    <w:rsid w:val="00FB4F24"/>
    <w:rsid w:val="00FB6ACA"/>
    <w:rsid w:val="00FC0508"/>
    <w:rsid w:val="00FC072F"/>
    <w:rsid w:val="00FC2D86"/>
    <w:rsid w:val="00FC3EC6"/>
    <w:rsid w:val="00FC5C63"/>
    <w:rsid w:val="00FC6A8B"/>
    <w:rsid w:val="00FC6AC3"/>
    <w:rsid w:val="00FD409A"/>
    <w:rsid w:val="00FD5F49"/>
    <w:rsid w:val="00FD62C8"/>
    <w:rsid w:val="00FE44F8"/>
    <w:rsid w:val="00FF2A13"/>
    <w:rsid w:val="00FF3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15450"/>
  <w15:docId w15:val="{C6346DB0-C4E5-6F4C-904E-516736A99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67B"/>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40C79"/>
  </w:style>
  <w:style w:type="character" w:styleId="Hyperlink">
    <w:name w:val="Hyperlink"/>
    <w:basedOn w:val="DefaultParagraphFont"/>
    <w:uiPriority w:val="99"/>
    <w:semiHidden/>
    <w:unhideWhenUsed/>
    <w:rsid w:val="00C40C79"/>
    <w:rPr>
      <w:color w:val="0000FF"/>
      <w:u w:val="single"/>
    </w:rPr>
  </w:style>
  <w:style w:type="character" w:styleId="Strong">
    <w:name w:val="Strong"/>
    <w:basedOn w:val="DefaultParagraphFont"/>
    <w:uiPriority w:val="22"/>
    <w:qFormat/>
    <w:rsid w:val="00767D8A"/>
    <w:rPr>
      <w:b/>
      <w:bCs/>
    </w:rPr>
  </w:style>
  <w:style w:type="character" w:styleId="HTMLCode">
    <w:name w:val="HTML Code"/>
    <w:basedOn w:val="DefaultParagraphFont"/>
    <w:uiPriority w:val="99"/>
    <w:semiHidden/>
    <w:unhideWhenUsed/>
    <w:rsid w:val="002D3397"/>
    <w:rPr>
      <w:rFonts w:ascii="Courier New" w:eastAsia="Times New Roman" w:hAnsi="Courier New" w:cs="Courier New"/>
      <w:sz w:val="20"/>
      <w:szCs w:val="20"/>
    </w:rPr>
  </w:style>
  <w:style w:type="character" w:styleId="PlaceholderText">
    <w:name w:val="Placeholder Text"/>
    <w:basedOn w:val="DefaultParagraphFont"/>
    <w:uiPriority w:val="99"/>
    <w:semiHidden/>
    <w:rsid w:val="008139DC"/>
    <w:rPr>
      <w:color w:val="808080"/>
    </w:rPr>
  </w:style>
  <w:style w:type="paragraph" w:styleId="NormalWeb">
    <w:name w:val="Normal (Web)"/>
    <w:basedOn w:val="Normal"/>
    <w:uiPriority w:val="99"/>
    <w:semiHidden/>
    <w:unhideWhenUsed/>
    <w:rsid w:val="00731FF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D853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099">
      <w:bodyDiv w:val="1"/>
      <w:marLeft w:val="0"/>
      <w:marRight w:val="0"/>
      <w:marTop w:val="0"/>
      <w:marBottom w:val="0"/>
      <w:divBdr>
        <w:top w:val="none" w:sz="0" w:space="0" w:color="auto"/>
        <w:left w:val="none" w:sz="0" w:space="0" w:color="auto"/>
        <w:bottom w:val="none" w:sz="0" w:space="0" w:color="auto"/>
        <w:right w:val="none" w:sz="0" w:space="0" w:color="auto"/>
      </w:divBdr>
    </w:div>
    <w:div w:id="114370019">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444465904">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48496550">
      <w:bodyDiv w:val="1"/>
      <w:marLeft w:val="0"/>
      <w:marRight w:val="0"/>
      <w:marTop w:val="0"/>
      <w:marBottom w:val="0"/>
      <w:divBdr>
        <w:top w:val="none" w:sz="0" w:space="0" w:color="auto"/>
        <w:left w:val="none" w:sz="0" w:space="0" w:color="auto"/>
        <w:bottom w:val="none" w:sz="0" w:space="0" w:color="auto"/>
        <w:right w:val="none" w:sz="0" w:space="0" w:color="auto"/>
      </w:divBdr>
      <w:divsChild>
        <w:div w:id="1153985140">
          <w:marLeft w:val="547"/>
          <w:marRight w:val="0"/>
          <w:marTop w:val="115"/>
          <w:marBottom w:val="0"/>
          <w:divBdr>
            <w:top w:val="none" w:sz="0" w:space="0" w:color="auto"/>
            <w:left w:val="none" w:sz="0" w:space="0" w:color="auto"/>
            <w:bottom w:val="none" w:sz="0" w:space="0" w:color="auto"/>
            <w:right w:val="none" w:sz="0" w:space="0" w:color="auto"/>
          </w:divBdr>
        </w:div>
        <w:div w:id="1476675803">
          <w:marLeft w:val="547"/>
          <w:marRight w:val="0"/>
          <w:marTop w:val="115"/>
          <w:marBottom w:val="0"/>
          <w:divBdr>
            <w:top w:val="none" w:sz="0" w:space="0" w:color="auto"/>
            <w:left w:val="none" w:sz="0" w:space="0" w:color="auto"/>
            <w:bottom w:val="none" w:sz="0" w:space="0" w:color="auto"/>
            <w:right w:val="none" w:sz="0" w:space="0" w:color="auto"/>
          </w:divBdr>
        </w:div>
      </w:divsChild>
    </w:div>
    <w:div w:id="615328076">
      <w:bodyDiv w:val="1"/>
      <w:marLeft w:val="0"/>
      <w:marRight w:val="0"/>
      <w:marTop w:val="0"/>
      <w:marBottom w:val="0"/>
      <w:divBdr>
        <w:top w:val="none" w:sz="0" w:space="0" w:color="auto"/>
        <w:left w:val="none" w:sz="0" w:space="0" w:color="auto"/>
        <w:bottom w:val="none" w:sz="0" w:space="0" w:color="auto"/>
        <w:right w:val="none" w:sz="0" w:space="0" w:color="auto"/>
      </w:divBdr>
    </w:div>
    <w:div w:id="658927335">
      <w:bodyDiv w:val="1"/>
      <w:marLeft w:val="0"/>
      <w:marRight w:val="0"/>
      <w:marTop w:val="0"/>
      <w:marBottom w:val="0"/>
      <w:divBdr>
        <w:top w:val="none" w:sz="0" w:space="0" w:color="auto"/>
        <w:left w:val="none" w:sz="0" w:space="0" w:color="auto"/>
        <w:bottom w:val="none" w:sz="0" w:space="0" w:color="auto"/>
        <w:right w:val="none" w:sz="0" w:space="0" w:color="auto"/>
      </w:divBdr>
    </w:div>
    <w:div w:id="672732270">
      <w:bodyDiv w:val="1"/>
      <w:marLeft w:val="0"/>
      <w:marRight w:val="0"/>
      <w:marTop w:val="0"/>
      <w:marBottom w:val="0"/>
      <w:divBdr>
        <w:top w:val="none" w:sz="0" w:space="0" w:color="auto"/>
        <w:left w:val="none" w:sz="0" w:space="0" w:color="auto"/>
        <w:bottom w:val="none" w:sz="0" w:space="0" w:color="auto"/>
        <w:right w:val="none" w:sz="0" w:space="0" w:color="auto"/>
      </w:divBdr>
    </w:div>
    <w:div w:id="694313081">
      <w:bodyDiv w:val="1"/>
      <w:marLeft w:val="0"/>
      <w:marRight w:val="0"/>
      <w:marTop w:val="0"/>
      <w:marBottom w:val="0"/>
      <w:divBdr>
        <w:top w:val="none" w:sz="0" w:space="0" w:color="auto"/>
        <w:left w:val="none" w:sz="0" w:space="0" w:color="auto"/>
        <w:bottom w:val="none" w:sz="0" w:space="0" w:color="auto"/>
        <w:right w:val="none" w:sz="0" w:space="0" w:color="auto"/>
      </w:divBdr>
    </w:div>
    <w:div w:id="1066489204">
      <w:bodyDiv w:val="1"/>
      <w:marLeft w:val="0"/>
      <w:marRight w:val="0"/>
      <w:marTop w:val="0"/>
      <w:marBottom w:val="0"/>
      <w:divBdr>
        <w:top w:val="none" w:sz="0" w:space="0" w:color="auto"/>
        <w:left w:val="none" w:sz="0" w:space="0" w:color="auto"/>
        <w:bottom w:val="none" w:sz="0" w:space="0" w:color="auto"/>
        <w:right w:val="none" w:sz="0" w:space="0" w:color="auto"/>
      </w:divBdr>
      <w:divsChild>
        <w:div w:id="1989818016">
          <w:marLeft w:val="0"/>
          <w:marRight w:val="0"/>
          <w:marTop w:val="0"/>
          <w:marBottom w:val="0"/>
          <w:divBdr>
            <w:top w:val="none" w:sz="0" w:space="0" w:color="auto"/>
            <w:left w:val="none" w:sz="0" w:space="0" w:color="auto"/>
            <w:bottom w:val="none" w:sz="0" w:space="0" w:color="auto"/>
            <w:right w:val="none" w:sz="0" w:space="0" w:color="auto"/>
          </w:divBdr>
          <w:divsChild>
            <w:div w:id="670841756">
              <w:marLeft w:val="0"/>
              <w:marRight w:val="0"/>
              <w:marTop w:val="0"/>
              <w:marBottom w:val="0"/>
              <w:divBdr>
                <w:top w:val="none" w:sz="0" w:space="0" w:color="auto"/>
                <w:left w:val="none" w:sz="0" w:space="0" w:color="auto"/>
                <w:bottom w:val="none" w:sz="0" w:space="0" w:color="auto"/>
                <w:right w:val="none" w:sz="0" w:space="0" w:color="auto"/>
              </w:divBdr>
            </w:div>
            <w:div w:id="1558785478">
              <w:marLeft w:val="0"/>
              <w:marRight w:val="0"/>
              <w:marTop w:val="0"/>
              <w:marBottom w:val="0"/>
              <w:divBdr>
                <w:top w:val="none" w:sz="0" w:space="0" w:color="auto"/>
                <w:left w:val="none" w:sz="0" w:space="0" w:color="auto"/>
                <w:bottom w:val="none" w:sz="0" w:space="0" w:color="auto"/>
                <w:right w:val="none" w:sz="0" w:space="0" w:color="auto"/>
              </w:divBdr>
            </w:div>
            <w:div w:id="474956534">
              <w:marLeft w:val="0"/>
              <w:marRight w:val="0"/>
              <w:marTop w:val="0"/>
              <w:marBottom w:val="0"/>
              <w:divBdr>
                <w:top w:val="none" w:sz="0" w:space="0" w:color="auto"/>
                <w:left w:val="none" w:sz="0" w:space="0" w:color="auto"/>
                <w:bottom w:val="none" w:sz="0" w:space="0" w:color="auto"/>
                <w:right w:val="none" w:sz="0" w:space="0" w:color="auto"/>
              </w:divBdr>
            </w:div>
            <w:div w:id="1919096272">
              <w:marLeft w:val="0"/>
              <w:marRight w:val="0"/>
              <w:marTop w:val="0"/>
              <w:marBottom w:val="0"/>
              <w:divBdr>
                <w:top w:val="none" w:sz="0" w:space="0" w:color="auto"/>
                <w:left w:val="none" w:sz="0" w:space="0" w:color="auto"/>
                <w:bottom w:val="none" w:sz="0" w:space="0" w:color="auto"/>
                <w:right w:val="none" w:sz="0" w:space="0" w:color="auto"/>
              </w:divBdr>
            </w:div>
            <w:div w:id="1835143325">
              <w:marLeft w:val="0"/>
              <w:marRight w:val="0"/>
              <w:marTop w:val="0"/>
              <w:marBottom w:val="0"/>
              <w:divBdr>
                <w:top w:val="none" w:sz="0" w:space="0" w:color="auto"/>
                <w:left w:val="none" w:sz="0" w:space="0" w:color="auto"/>
                <w:bottom w:val="none" w:sz="0" w:space="0" w:color="auto"/>
                <w:right w:val="none" w:sz="0" w:space="0" w:color="auto"/>
              </w:divBdr>
            </w:div>
            <w:div w:id="1460299161">
              <w:marLeft w:val="0"/>
              <w:marRight w:val="0"/>
              <w:marTop w:val="0"/>
              <w:marBottom w:val="0"/>
              <w:divBdr>
                <w:top w:val="none" w:sz="0" w:space="0" w:color="auto"/>
                <w:left w:val="none" w:sz="0" w:space="0" w:color="auto"/>
                <w:bottom w:val="none" w:sz="0" w:space="0" w:color="auto"/>
                <w:right w:val="none" w:sz="0" w:space="0" w:color="auto"/>
              </w:divBdr>
            </w:div>
            <w:div w:id="14486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39062">
      <w:bodyDiv w:val="1"/>
      <w:marLeft w:val="0"/>
      <w:marRight w:val="0"/>
      <w:marTop w:val="0"/>
      <w:marBottom w:val="0"/>
      <w:divBdr>
        <w:top w:val="none" w:sz="0" w:space="0" w:color="auto"/>
        <w:left w:val="none" w:sz="0" w:space="0" w:color="auto"/>
        <w:bottom w:val="none" w:sz="0" w:space="0" w:color="auto"/>
        <w:right w:val="none" w:sz="0" w:space="0" w:color="auto"/>
      </w:divBdr>
    </w:div>
    <w:div w:id="1135369091">
      <w:bodyDiv w:val="1"/>
      <w:marLeft w:val="0"/>
      <w:marRight w:val="0"/>
      <w:marTop w:val="0"/>
      <w:marBottom w:val="0"/>
      <w:divBdr>
        <w:top w:val="none" w:sz="0" w:space="0" w:color="auto"/>
        <w:left w:val="none" w:sz="0" w:space="0" w:color="auto"/>
        <w:bottom w:val="none" w:sz="0" w:space="0" w:color="auto"/>
        <w:right w:val="none" w:sz="0" w:space="0" w:color="auto"/>
      </w:divBdr>
    </w:div>
    <w:div w:id="1154417290">
      <w:bodyDiv w:val="1"/>
      <w:marLeft w:val="0"/>
      <w:marRight w:val="0"/>
      <w:marTop w:val="0"/>
      <w:marBottom w:val="0"/>
      <w:divBdr>
        <w:top w:val="none" w:sz="0" w:space="0" w:color="auto"/>
        <w:left w:val="none" w:sz="0" w:space="0" w:color="auto"/>
        <w:bottom w:val="none" w:sz="0" w:space="0" w:color="auto"/>
        <w:right w:val="none" w:sz="0" w:space="0" w:color="auto"/>
      </w:divBdr>
      <w:divsChild>
        <w:div w:id="1241331581">
          <w:marLeft w:val="0"/>
          <w:marRight w:val="0"/>
          <w:marTop w:val="0"/>
          <w:marBottom w:val="0"/>
          <w:divBdr>
            <w:top w:val="none" w:sz="0" w:space="0" w:color="auto"/>
            <w:left w:val="none" w:sz="0" w:space="0" w:color="auto"/>
            <w:bottom w:val="none" w:sz="0" w:space="0" w:color="auto"/>
            <w:right w:val="none" w:sz="0" w:space="0" w:color="auto"/>
          </w:divBdr>
          <w:divsChild>
            <w:div w:id="701709656">
              <w:marLeft w:val="0"/>
              <w:marRight w:val="0"/>
              <w:marTop w:val="0"/>
              <w:marBottom w:val="0"/>
              <w:divBdr>
                <w:top w:val="none" w:sz="0" w:space="0" w:color="auto"/>
                <w:left w:val="none" w:sz="0" w:space="0" w:color="auto"/>
                <w:bottom w:val="none" w:sz="0" w:space="0" w:color="auto"/>
                <w:right w:val="none" w:sz="0" w:space="0" w:color="auto"/>
              </w:divBdr>
            </w:div>
            <w:div w:id="1884904866">
              <w:marLeft w:val="0"/>
              <w:marRight w:val="0"/>
              <w:marTop w:val="0"/>
              <w:marBottom w:val="0"/>
              <w:divBdr>
                <w:top w:val="none" w:sz="0" w:space="0" w:color="auto"/>
                <w:left w:val="none" w:sz="0" w:space="0" w:color="auto"/>
                <w:bottom w:val="none" w:sz="0" w:space="0" w:color="auto"/>
                <w:right w:val="none" w:sz="0" w:space="0" w:color="auto"/>
              </w:divBdr>
            </w:div>
            <w:div w:id="1017543095">
              <w:marLeft w:val="0"/>
              <w:marRight w:val="0"/>
              <w:marTop w:val="0"/>
              <w:marBottom w:val="0"/>
              <w:divBdr>
                <w:top w:val="none" w:sz="0" w:space="0" w:color="auto"/>
                <w:left w:val="none" w:sz="0" w:space="0" w:color="auto"/>
                <w:bottom w:val="none" w:sz="0" w:space="0" w:color="auto"/>
                <w:right w:val="none" w:sz="0" w:space="0" w:color="auto"/>
              </w:divBdr>
            </w:div>
            <w:div w:id="521211096">
              <w:marLeft w:val="0"/>
              <w:marRight w:val="0"/>
              <w:marTop w:val="0"/>
              <w:marBottom w:val="0"/>
              <w:divBdr>
                <w:top w:val="none" w:sz="0" w:space="0" w:color="auto"/>
                <w:left w:val="none" w:sz="0" w:space="0" w:color="auto"/>
                <w:bottom w:val="none" w:sz="0" w:space="0" w:color="auto"/>
                <w:right w:val="none" w:sz="0" w:space="0" w:color="auto"/>
              </w:divBdr>
            </w:div>
            <w:div w:id="1454783852">
              <w:marLeft w:val="0"/>
              <w:marRight w:val="0"/>
              <w:marTop w:val="0"/>
              <w:marBottom w:val="0"/>
              <w:divBdr>
                <w:top w:val="none" w:sz="0" w:space="0" w:color="auto"/>
                <w:left w:val="none" w:sz="0" w:space="0" w:color="auto"/>
                <w:bottom w:val="none" w:sz="0" w:space="0" w:color="auto"/>
                <w:right w:val="none" w:sz="0" w:space="0" w:color="auto"/>
              </w:divBdr>
            </w:div>
            <w:div w:id="75058688">
              <w:marLeft w:val="0"/>
              <w:marRight w:val="0"/>
              <w:marTop w:val="0"/>
              <w:marBottom w:val="0"/>
              <w:divBdr>
                <w:top w:val="none" w:sz="0" w:space="0" w:color="auto"/>
                <w:left w:val="none" w:sz="0" w:space="0" w:color="auto"/>
                <w:bottom w:val="none" w:sz="0" w:space="0" w:color="auto"/>
                <w:right w:val="none" w:sz="0" w:space="0" w:color="auto"/>
              </w:divBdr>
            </w:div>
            <w:div w:id="2092309800">
              <w:marLeft w:val="0"/>
              <w:marRight w:val="0"/>
              <w:marTop w:val="0"/>
              <w:marBottom w:val="0"/>
              <w:divBdr>
                <w:top w:val="none" w:sz="0" w:space="0" w:color="auto"/>
                <w:left w:val="none" w:sz="0" w:space="0" w:color="auto"/>
                <w:bottom w:val="none" w:sz="0" w:space="0" w:color="auto"/>
                <w:right w:val="none" w:sz="0" w:space="0" w:color="auto"/>
              </w:divBdr>
            </w:div>
            <w:div w:id="247352505">
              <w:marLeft w:val="0"/>
              <w:marRight w:val="0"/>
              <w:marTop w:val="0"/>
              <w:marBottom w:val="0"/>
              <w:divBdr>
                <w:top w:val="none" w:sz="0" w:space="0" w:color="auto"/>
                <w:left w:val="none" w:sz="0" w:space="0" w:color="auto"/>
                <w:bottom w:val="none" w:sz="0" w:space="0" w:color="auto"/>
                <w:right w:val="none" w:sz="0" w:space="0" w:color="auto"/>
              </w:divBdr>
            </w:div>
            <w:div w:id="1969698983">
              <w:marLeft w:val="0"/>
              <w:marRight w:val="0"/>
              <w:marTop w:val="0"/>
              <w:marBottom w:val="0"/>
              <w:divBdr>
                <w:top w:val="none" w:sz="0" w:space="0" w:color="auto"/>
                <w:left w:val="none" w:sz="0" w:space="0" w:color="auto"/>
                <w:bottom w:val="none" w:sz="0" w:space="0" w:color="auto"/>
                <w:right w:val="none" w:sz="0" w:space="0" w:color="auto"/>
              </w:divBdr>
            </w:div>
            <w:div w:id="2006125898">
              <w:marLeft w:val="0"/>
              <w:marRight w:val="0"/>
              <w:marTop w:val="0"/>
              <w:marBottom w:val="0"/>
              <w:divBdr>
                <w:top w:val="none" w:sz="0" w:space="0" w:color="auto"/>
                <w:left w:val="none" w:sz="0" w:space="0" w:color="auto"/>
                <w:bottom w:val="none" w:sz="0" w:space="0" w:color="auto"/>
                <w:right w:val="none" w:sz="0" w:space="0" w:color="auto"/>
              </w:divBdr>
            </w:div>
            <w:div w:id="1814641415">
              <w:marLeft w:val="0"/>
              <w:marRight w:val="0"/>
              <w:marTop w:val="0"/>
              <w:marBottom w:val="0"/>
              <w:divBdr>
                <w:top w:val="none" w:sz="0" w:space="0" w:color="auto"/>
                <w:left w:val="none" w:sz="0" w:space="0" w:color="auto"/>
                <w:bottom w:val="none" w:sz="0" w:space="0" w:color="auto"/>
                <w:right w:val="none" w:sz="0" w:space="0" w:color="auto"/>
              </w:divBdr>
            </w:div>
            <w:div w:id="579951097">
              <w:marLeft w:val="0"/>
              <w:marRight w:val="0"/>
              <w:marTop w:val="0"/>
              <w:marBottom w:val="0"/>
              <w:divBdr>
                <w:top w:val="none" w:sz="0" w:space="0" w:color="auto"/>
                <w:left w:val="none" w:sz="0" w:space="0" w:color="auto"/>
                <w:bottom w:val="none" w:sz="0" w:space="0" w:color="auto"/>
                <w:right w:val="none" w:sz="0" w:space="0" w:color="auto"/>
              </w:divBdr>
            </w:div>
            <w:div w:id="1427530200">
              <w:marLeft w:val="0"/>
              <w:marRight w:val="0"/>
              <w:marTop w:val="0"/>
              <w:marBottom w:val="0"/>
              <w:divBdr>
                <w:top w:val="none" w:sz="0" w:space="0" w:color="auto"/>
                <w:left w:val="none" w:sz="0" w:space="0" w:color="auto"/>
                <w:bottom w:val="none" w:sz="0" w:space="0" w:color="auto"/>
                <w:right w:val="none" w:sz="0" w:space="0" w:color="auto"/>
              </w:divBdr>
            </w:div>
            <w:div w:id="1338574358">
              <w:marLeft w:val="0"/>
              <w:marRight w:val="0"/>
              <w:marTop w:val="0"/>
              <w:marBottom w:val="0"/>
              <w:divBdr>
                <w:top w:val="none" w:sz="0" w:space="0" w:color="auto"/>
                <w:left w:val="none" w:sz="0" w:space="0" w:color="auto"/>
                <w:bottom w:val="none" w:sz="0" w:space="0" w:color="auto"/>
                <w:right w:val="none" w:sz="0" w:space="0" w:color="auto"/>
              </w:divBdr>
            </w:div>
            <w:div w:id="2017614462">
              <w:marLeft w:val="0"/>
              <w:marRight w:val="0"/>
              <w:marTop w:val="0"/>
              <w:marBottom w:val="0"/>
              <w:divBdr>
                <w:top w:val="none" w:sz="0" w:space="0" w:color="auto"/>
                <w:left w:val="none" w:sz="0" w:space="0" w:color="auto"/>
                <w:bottom w:val="none" w:sz="0" w:space="0" w:color="auto"/>
                <w:right w:val="none" w:sz="0" w:space="0" w:color="auto"/>
              </w:divBdr>
            </w:div>
            <w:div w:id="1227716311">
              <w:marLeft w:val="0"/>
              <w:marRight w:val="0"/>
              <w:marTop w:val="0"/>
              <w:marBottom w:val="0"/>
              <w:divBdr>
                <w:top w:val="none" w:sz="0" w:space="0" w:color="auto"/>
                <w:left w:val="none" w:sz="0" w:space="0" w:color="auto"/>
                <w:bottom w:val="none" w:sz="0" w:space="0" w:color="auto"/>
                <w:right w:val="none" w:sz="0" w:space="0" w:color="auto"/>
              </w:divBdr>
            </w:div>
            <w:div w:id="791749510">
              <w:marLeft w:val="0"/>
              <w:marRight w:val="0"/>
              <w:marTop w:val="0"/>
              <w:marBottom w:val="0"/>
              <w:divBdr>
                <w:top w:val="none" w:sz="0" w:space="0" w:color="auto"/>
                <w:left w:val="none" w:sz="0" w:space="0" w:color="auto"/>
                <w:bottom w:val="none" w:sz="0" w:space="0" w:color="auto"/>
                <w:right w:val="none" w:sz="0" w:space="0" w:color="auto"/>
              </w:divBdr>
            </w:div>
            <w:div w:id="1854614667">
              <w:marLeft w:val="0"/>
              <w:marRight w:val="0"/>
              <w:marTop w:val="0"/>
              <w:marBottom w:val="0"/>
              <w:divBdr>
                <w:top w:val="none" w:sz="0" w:space="0" w:color="auto"/>
                <w:left w:val="none" w:sz="0" w:space="0" w:color="auto"/>
                <w:bottom w:val="none" w:sz="0" w:space="0" w:color="auto"/>
                <w:right w:val="none" w:sz="0" w:space="0" w:color="auto"/>
              </w:divBdr>
            </w:div>
            <w:div w:id="19993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3518">
      <w:bodyDiv w:val="1"/>
      <w:marLeft w:val="0"/>
      <w:marRight w:val="0"/>
      <w:marTop w:val="0"/>
      <w:marBottom w:val="0"/>
      <w:divBdr>
        <w:top w:val="none" w:sz="0" w:space="0" w:color="auto"/>
        <w:left w:val="none" w:sz="0" w:space="0" w:color="auto"/>
        <w:bottom w:val="none" w:sz="0" w:space="0" w:color="auto"/>
        <w:right w:val="none" w:sz="0" w:space="0" w:color="auto"/>
      </w:divBdr>
      <w:divsChild>
        <w:div w:id="1794399584">
          <w:marLeft w:val="0"/>
          <w:marRight w:val="0"/>
          <w:marTop w:val="0"/>
          <w:marBottom w:val="0"/>
          <w:divBdr>
            <w:top w:val="none" w:sz="0" w:space="0" w:color="auto"/>
            <w:left w:val="none" w:sz="0" w:space="0" w:color="auto"/>
            <w:bottom w:val="none" w:sz="0" w:space="0" w:color="auto"/>
            <w:right w:val="none" w:sz="0" w:space="0" w:color="auto"/>
          </w:divBdr>
          <w:divsChild>
            <w:div w:id="1512643742">
              <w:marLeft w:val="0"/>
              <w:marRight w:val="0"/>
              <w:marTop w:val="0"/>
              <w:marBottom w:val="0"/>
              <w:divBdr>
                <w:top w:val="none" w:sz="0" w:space="0" w:color="auto"/>
                <w:left w:val="none" w:sz="0" w:space="0" w:color="auto"/>
                <w:bottom w:val="none" w:sz="0" w:space="0" w:color="auto"/>
                <w:right w:val="none" w:sz="0" w:space="0" w:color="auto"/>
              </w:divBdr>
            </w:div>
            <w:div w:id="1643844548">
              <w:marLeft w:val="0"/>
              <w:marRight w:val="0"/>
              <w:marTop w:val="0"/>
              <w:marBottom w:val="0"/>
              <w:divBdr>
                <w:top w:val="none" w:sz="0" w:space="0" w:color="auto"/>
                <w:left w:val="none" w:sz="0" w:space="0" w:color="auto"/>
                <w:bottom w:val="none" w:sz="0" w:space="0" w:color="auto"/>
                <w:right w:val="none" w:sz="0" w:space="0" w:color="auto"/>
              </w:divBdr>
            </w:div>
            <w:div w:id="1628465334">
              <w:marLeft w:val="0"/>
              <w:marRight w:val="0"/>
              <w:marTop w:val="0"/>
              <w:marBottom w:val="0"/>
              <w:divBdr>
                <w:top w:val="none" w:sz="0" w:space="0" w:color="auto"/>
                <w:left w:val="none" w:sz="0" w:space="0" w:color="auto"/>
                <w:bottom w:val="none" w:sz="0" w:space="0" w:color="auto"/>
                <w:right w:val="none" w:sz="0" w:space="0" w:color="auto"/>
              </w:divBdr>
            </w:div>
            <w:div w:id="857239168">
              <w:marLeft w:val="0"/>
              <w:marRight w:val="0"/>
              <w:marTop w:val="0"/>
              <w:marBottom w:val="0"/>
              <w:divBdr>
                <w:top w:val="none" w:sz="0" w:space="0" w:color="auto"/>
                <w:left w:val="none" w:sz="0" w:space="0" w:color="auto"/>
                <w:bottom w:val="none" w:sz="0" w:space="0" w:color="auto"/>
                <w:right w:val="none" w:sz="0" w:space="0" w:color="auto"/>
              </w:divBdr>
            </w:div>
            <w:div w:id="1247228578">
              <w:marLeft w:val="0"/>
              <w:marRight w:val="0"/>
              <w:marTop w:val="0"/>
              <w:marBottom w:val="0"/>
              <w:divBdr>
                <w:top w:val="none" w:sz="0" w:space="0" w:color="auto"/>
                <w:left w:val="none" w:sz="0" w:space="0" w:color="auto"/>
                <w:bottom w:val="none" w:sz="0" w:space="0" w:color="auto"/>
                <w:right w:val="none" w:sz="0" w:space="0" w:color="auto"/>
              </w:divBdr>
            </w:div>
            <w:div w:id="158232063">
              <w:marLeft w:val="0"/>
              <w:marRight w:val="0"/>
              <w:marTop w:val="0"/>
              <w:marBottom w:val="0"/>
              <w:divBdr>
                <w:top w:val="none" w:sz="0" w:space="0" w:color="auto"/>
                <w:left w:val="none" w:sz="0" w:space="0" w:color="auto"/>
                <w:bottom w:val="none" w:sz="0" w:space="0" w:color="auto"/>
                <w:right w:val="none" w:sz="0" w:space="0" w:color="auto"/>
              </w:divBdr>
            </w:div>
            <w:div w:id="1779443127">
              <w:marLeft w:val="0"/>
              <w:marRight w:val="0"/>
              <w:marTop w:val="0"/>
              <w:marBottom w:val="0"/>
              <w:divBdr>
                <w:top w:val="none" w:sz="0" w:space="0" w:color="auto"/>
                <w:left w:val="none" w:sz="0" w:space="0" w:color="auto"/>
                <w:bottom w:val="none" w:sz="0" w:space="0" w:color="auto"/>
                <w:right w:val="none" w:sz="0" w:space="0" w:color="auto"/>
              </w:divBdr>
            </w:div>
            <w:div w:id="1751272586">
              <w:marLeft w:val="0"/>
              <w:marRight w:val="0"/>
              <w:marTop w:val="0"/>
              <w:marBottom w:val="0"/>
              <w:divBdr>
                <w:top w:val="none" w:sz="0" w:space="0" w:color="auto"/>
                <w:left w:val="none" w:sz="0" w:space="0" w:color="auto"/>
                <w:bottom w:val="none" w:sz="0" w:space="0" w:color="auto"/>
                <w:right w:val="none" w:sz="0" w:space="0" w:color="auto"/>
              </w:divBdr>
            </w:div>
            <w:div w:id="1953708588">
              <w:marLeft w:val="0"/>
              <w:marRight w:val="0"/>
              <w:marTop w:val="0"/>
              <w:marBottom w:val="0"/>
              <w:divBdr>
                <w:top w:val="none" w:sz="0" w:space="0" w:color="auto"/>
                <w:left w:val="none" w:sz="0" w:space="0" w:color="auto"/>
                <w:bottom w:val="none" w:sz="0" w:space="0" w:color="auto"/>
                <w:right w:val="none" w:sz="0" w:space="0" w:color="auto"/>
              </w:divBdr>
            </w:div>
            <w:div w:id="1446655053">
              <w:marLeft w:val="0"/>
              <w:marRight w:val="0"/>
              <w:marTop w:val="0"/>
              <w:marBottom w:val="0"/>
              <w:divBdr>
                <w:top w:val="none" w:sz="0" w:space="0" w:color="auto"/>
                <w:left w:val="none" w:sz="0" w:space="0" w:color="auto"/>
                <w:bottom w:val="none" w:sz="0" w:space="0" w:color="auto"/>
                <w:right w:val="none" w:sz="0" w:space="0" w:color="auto"/>
              </w:divBdr>
            </w:div>
            <w:div w:id="2220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1056">
      <w:bodyDiv w:val="1"/>
      <w:marLeft w:val="0"/>
      <w:marRight w:val="0"/>
      <w:marTop w:val="0"/>
      <w:marBottom w:val="0"/>
      <w:divBdr>
        <w:top w:val="none" w:sz="0" w:space="0" w:color="auto"/>
        <w:left w:val="none" w:sz="0" w:space="0" w:color="auto"/>
        <w:bottom w:val="none" w:sz="0" w:space="0" w:color="auto"/>
        <w:right w:val="none" w:sz="0" w:space="0" w:color="auto"/>
      </w:divBdr>
    </w:div>
    <w:div w:id="1496259615">
      <w:bodyDiv w:val="1"/>
      <w:marLeft w:val="0"/>
      <w:marRight w:val="0"/>
      <w:marTop w:val="0"/>
      <w:marBottom w:val="0"/>
      <w:divBdr>
        <w:top w:val="none" w:sz="0" w:space="0" w:color="auto"/>
        <w:left w:val="none" w:sz="0" w:space="0" w:color="auto"/>
        <w:bottom w:val="none" w:sz="0" w:space="0" w:color="auto"/>
        <w:right w:val="none" w:sz="0" w:space="0" w:color="auto"/>
      </w:divBdr>
      <w:divsChild>
        <w:div w:id="1624965271">
          <w:marLeft w:val="547"/>
          <w:marRight w:val="0"/>
          <w:marTop w:val="106"/>
          <w:marBottom w:val="0"/>
          <w:divBdr>
            <w:top w:val="none" w:sz="0" w:space="0" w:color="auto"/>
            <w:left w:val="none" w:sz="0" w:space="0" w:color="auto"/>
            <w:bottom w:val="none" w:sz="0" w:space="0" w:color="auto"/>
            <w:right w:val="none" w:sz="0" w:space="0" w:color="auto"/>
          </w:divBdr>
        </w:div>
        <w:div w:id="1762098649">
          <w:marLeft w:val="1166"/>
          <w:marRight w:val="0"/>
          <w:marTop w:val="96"/>
          <w:marBottom w:val="0"/>
          <w:divBdr>
            <w:top w:val="none" w:sz="0" w:space="0" w:color="auto"/>
            <w:left w:val="none" w:sz="0" w:space="0" w:color="auto"/>
            <w:bottom w:val="none" w:sz="0" w:space="0" w:color="auto"/>
            <w:right w:val="none" w:sz="0" w:space="0" w:color="auto"/>
          </w:divBdr>
        </w:div>
        <w:div w:id="857353110">
          <w:marLeft w:val="1166"/>
          <w:marRight w:val="0"/>
          <w:marTop w:val="96"/>
          <w:marBottom w:val="0"/>
          <w:divBdr>
            <w:top w:val="none" w:sz="0" w:space="0" w:color="auto"/>
            <w:left w:val="none" w:sz="0" w:space="0" w:color="auto"/>
            <w:bottom w:val="none" w:sz="0" w:space="0" w:color="auto"/>
            <w:right w:val="none" w:sz="0" w:space="0" w:color="auto"/>
          </w:divBdr>
        </w:div>
        <w:div w:id="1922638106">
          <w:marLeft w:val="1166"/>
          <w:marRight w:val="0"/>
          <w:marTop w:val="96"/>
          <w:marBottom w:val="0"/>
          <w:divBdr>
            <w:top w:val="none" w:sz="0" w:space="0" w:color="auto"/>
            <w:left w:val="none" w:sz="0" w:space="0" w:color="auto"/>
            <w:bottom w:val="none" w:sz="0" w:space="0" w:color="auto"/>
            <w:right w:val="none" w:sz="0" w:space="0" w:color="auto"/>
          </w:divBdr>
        </w:div>
        <w:div w:id="1186097609">
          <w:marLeft w:val="1166"/>
          <w:marRight w:val="0"/>
          <w:marTop w:val="96"/>
          <w:marBottom w:val="0"/>
          <w:divBdr>
            <w:top w:val="none" w:sz="0" w:space="0" w:color="auto"/>
            <w:left w:val="none" w:sz="0" w:space="0" w:color="auto"/>
            <w:bottom w:val="none" w:sz="0" w:space="0" w:color="auto"/>
            <w:right w:val="none" w:sz="0" w:space="0" w:color="auto"/>
          </w:divBdr>
        </w:div>
      </w:divsChild>
    </w:div>
    <w:div w:id="1577780453">
      <w:bodyDiv w:val="1"/>
      <w:marLeft w:val="0"/>
      <w:marRight w:val="0"/>
      <w:marTop w:val="0"/>
      <w:marBottom w:val="0"/>
      <w:divBdr>
        <w:top w:val="none" w:sz="0" w:space="0" w:color="auto"/>
        <w:left w:val="none" w:sz="0" w:space="0" w:color="auto"/>
        <w:bottom w:val="none" w:sz="0" w:space="0" w:color="auto"/>
        <w:right w:val="none" w:sz="0" w:space="0" w:color="auto"/>
      </w:divBdr>
      <w:divsChild>
        <w:div w:id="948971849">
          <w:marLeft w:val="0"/>
          <w:marRight w:val="0"/>
          <w:marTop w:val="0"/>
          <w:marBottom w:val="0"/>
          <w:divBdr>
            <w:top w:val="none" w:sz="0" w:space="0" w:color="auto"/>
            <w:left w:val="none" w:sz="0" w:space="0" w:color="auto"/>
            <w:bottom w:val="none" w:sz="0" w:space="0" w:color="auto"/>
            <w:right w:val="none" w:sz="0" w:space="0" w:color="auto"/>
          </w:divBdr>
          <w:divsChild>
            <w:div w:id="1745031471">
              <w:marLeft w:val="0"/>
              <w:marRight w:val="0"/>
              <w:marTop w:val="0"/>
              <w:marBottom w:val="0"/>
              <w:divBdr>
                <w:top w:val="none" w:sz="0" w:space="0" w:color="auto"/>
                <w:left w:val="none" w:sz="0" w:space="0" w:color="auto"/>
                <w:bottom w:val="none" w:sz="0" w:space="0" w:color="auto"/>
                <w:right w:val="none" w:sz="0" w:space="0" w:color="auto"/>
              </w:divBdr>
            </w:div>
            <w:div w:id="1453400391">
              <w:marLeft w:val="0"/>
              <w:marRight w:val="0"/>
              <w:marTop w:val="0"/>
              <w:marBottom w:val="0"/>
              <w:divBdr>
                <w:top w:val="none" w:sz="0" w:space="0" w:color="auto"/>
                <w:left w:val="none" w:sz="0" w:space="0" w:color="auto"/>
                <w:bottom w:val="none" w:sz="0" w:space="0" w:color="auto"/>
                <w:right w:val="none" w:sz="0" w:space="0" w:color="auto"/>
              </w:divBdr>
            </w:div>
            <w:div w:id="1153377433">
              <w:marLeft w:val="0"/>
              <w:marRight w:val="0"/>
              <w:marTop w:val="0"/>
              <w:marBottom w:val="0"/>
              <w:divBdr>
                <w:top w:val="none" w:sz="0" w:space="0" w:color="auto"/>
                <w:left w:val="none" w:sz="0" w:space="0" w:color="auto"/>
                <w:bottom w:val="none" w:sz="0" w:space="0" w:color="auto"/>
                <w:right w:val="none" w:sz="0" w:space="0" w:color="auto"/>
              </w:divBdr>
            </w:div>
            <w:div w:id="485367440">
              <w:marLeft w:val="0"/>
              <w:marRight w:val="0"/>
              <w:marTop w:val="0"/>
              <w:marBottom w:val="0"/>
              <w:divBdr>
                <w:top w:val="none" w:sz="0" w:space="0" w:color="auto"/>
                <w:left w:val="none" w:sz="0" w:space="0" w:color="auto"/>
                <w:bottom w:val="none" w:sz="0" w:space="0" w:color="auto"/>
                <w:right w:val="none" w:sz="0" w:space="0" w:color="auto"/>
              </w:divBdr>
            </w:div>
            <w:div w:id="59407709">
              <w:marLeft w:val="0"/>
              <w:marRight w:val="0"/>
              <w:marTop w:val="0"/>
              <w:marBottom w:val="0"/>
              <w:divBdr>
                <w:top w:val="none" w:sz="0" w:space="0" w:color="auto"/>
                <w:left w:val="none" w:sz="0" w:space="0" w:color="auto"/>
                <w:bottom w:val="none" w:sz="0" w:space="0" w:color="auto"/>
                <w:right w:val="none" w:sz="0" w:space="0" w:color="auto"/>
              </w:divBdr>
            </w:div>
            <w:div w:id="369693806">
              <w:marLeft w:val="0"/>
              <w:marRight w:val="0"/>
              <w:marTop w:val="0"/>
              <w:marBottom w:val="0"/>
              <w:divBdr>
                <w:top w:val="none" w:sz="0" w:space="0" w:color="auto"/>
                <w:left w:val="none" w:sz="0" w:space="0" w:color="auto"/>
                <w:bottom w:val="none" w:sz="0" w:space="0" w:color="auto"/>
                <w:right w:val="none" w:sz="0" w:space="0" w:color="auto"/>
              </w:divBdr>
            </w:div>
            <w:div w:id="1279027720">
              <w:marLeft w:val="0"/>
              <w:marRight w:val="0"/>
              <w:marTop w:val="0"/>
              <w:marBottom w:val="0"/>
              <w:divBdr>
                <w:top w:val="none" w:sz="0" w:space="0" w:color="auto"/>
                <w:left w:val="none" w:sz="0" w:space="0" w:color="auto"/>
                <w:bottom w:val="none" w:sz="0" w:space="0" w:color="auto"/>
                <w:right w:val="none" w:sz="0" w:space="0" w:color="auto"/>
              </w:divBdr>
            </w:div>
            <w:div w:id="1846819277">
              <w:marLeft w:val="0"/>
              <w:marRight w:val="0"/>
              <w:marTop w:val="0"/>
              <w:marBottom w:val="0"/>
              <w:divBdr>
                <w:top w:val="none" w:sz="0" w:space="0" w:color="auto"/>
                <w:left w:val="none" w:sz="0" w:space="0" w:color="auto"/>
                <w:bottom w:val="none" w:sz="0" w:space="0" w:color="auto"/>
                <w:right w:val="none" w:sz="0" w:space="0" w:color="auto"/>
              </w:divBdr>
            </w:div>
            <w:div w:id="1950354973">
              <w:marLeft w:val="0"/>
              <w:marRight w:val="0"/>
              <w:marTop w:val="0"/>
              <w:marBottom w:val="0"/>
              <w:divBdr>
                <w:top w:val="none" w:sz="0" w:space="0" w:color="auto"/>
                <w:left w:val="none" w:sz="0" w:space="0" w:color="auto"/>
                <w:bottom w:val="none" w:sz="0" w:space="0" w:color="auto"/>
                <w:right w:val="none" w:sz="0" w:space="0" w:color="auto"/>
              </w:divBdr>
            </w:div>
            <w:div w:id="1997761130">
              <w:marLeft w:val="0"/>
              <w:marRight w:val="0"/>
              <w:marTop w:val="0"/>
              <w:marBottom w:val="0"/>
              <w:divBdr>
                <w:top w:val="none" w:sz="0" w:space="0" w:color="auto"/>
                <w:left w:val="none" w:sz="0" w:space="0" w:color="auto"/>
                <w:bottom w:val="none" w:sz="0" w:space="0" w:color="auto"/>
                <w:right w:val="none" w:sz="0" w:space="0" w:color="auto"/>
              </w:divBdr>
            </w:div>
            <w:div w:id="268971308">
              <w:marLeft w:val="0"/>
              <w:marRight w:val="0"/>
              <w:marTop w:val="0"/>
              <w:marBottom w:val="0"/>
              <w:divBdr>
                <w:top w:val="none" w:sz="0" w:space="0" w:color="auto"/>
                <w:left w:val="none" w:sz="0" w:space="0" w:color="auto"/>
                <w:bottom w:val="none" w:sz="0" w:space="0" w:color="auto"/>
                <w:right w:val="none" w:sz="0" w:space="0" w:color="auto"/>
              </w:divBdr>
            </w:div>
            <w:div w:id="141503247">
              <w:marLeft w:val="0"/>
              <w:marRight w:val="0"/>
              <w:marTop w:val="0"/>
              <w:marBottom w:val="0"/>
              <w:divBdr>
                <w:top w:val="none" w:sz="0" w:space="0" w:color="auto"/>
                <w:left w:val="none" w:sz="0" w:space="0" w:color="auto"/>
                <w:bottom w:val="none" w:sz="0" w:space="0" w:color="auto"/>
                <w:right w:val="none" w:sz="0" w:space="0" w:color="auto"/>
              </w:divBdr>
            </w:div>
            <w:div w:id="2022195918">
              <w:marLeft w:val="0"/>
              <w:marRight w:val="0"/>
              <w:marTop w:val="0"/>
              <w:marBottom w:val="0"/>
              <w:divBdr>
                <w:top w:val="none" w:sz="0" w:space="0" w:color="auto"/>
                <w:left w:val="none" w:sz="0" w:space="0" w:color="auto"/>
                <w:bottom w:val="none" w:sz="0" w:space="0" w:color="auto"/>
                <w:right w:val="none" w:sz="0" w:space="0" w:color="auto"/>
              </w:divBdr>
            </w:div>
            <w:div w:id="1670401586">
              <w:marLeft w:val="0"/>
              <w:marRight w:val="0"/>
              <w:marTop w:val="0"/>
              <w:marBottom w:val="0"/>
              <w:divBdr>
                <w:top w:val="none" w:sz="0" w:space="0" w:color="auto"/>
                <w:left w:val="none" w:sz="0" w:space="0" w:color="auto"/>
                <w:bottom w:val="none" w:sz="0" w:space="0" w:color="auto"/>
                <w:right w:val="none" w:sz="0" w:space="0" w:color="auto"/>
              </w:divBdr>
            </w:div>
            <w:div w:id="2030060240">
              <w:marLeft w:val="0"/>
              <w:marRight w:val="0"/>
              <w:marTop w:val="0"/>
              <w:marBottom w:val="0"/>
              <w:divBdr>
                <w:top w:val="none" w:sz="0" w:space="0" w:color="auto"/>
                <w:left w:val="none" w:sz="0" w:space="0" w:color="auto"/>
                <w:bottom w:val="none" w:sz="0" w:space="0" w:color="auto"/>
                <w:right w:val="none" w:sz="0" w:space="0" w:color="auto"/>
              </w:divBdr>
            </w:div>
            <w:div w:id="1058748845">
              <w:marLeft w:val="0"/>
              <w:marRight w:val="0"/>
              <w:marTop w:val="0"/>
              <w:marBottom w:val="0"/>
              <w:divBdr>
                <w:top w:val="none" w:sz="0" w:space="0" w:color="auto"/>
                <w:left w:val="none" w:sz="0" w:space="0" w:color="auto"/>
                <w:bottom w:val="none" w:sz="0" w:space="0" w:color="auto"/>
                <w:right w:val="none" w:sz="0" w:space="0" w:color="auto"/>
              </w:divBdr>
            </w:div>
            <w:div w:id="825899492">
              <w:marLeft w:val="0"/>
              <w:marRight w:val="0"/>
              <w:marTop w:val="0"/>
              <w:marBottom w:val="0"/>
              <w:divBdr>
                <w:top w:val="none" w:sz="0" w:space="0" w:color="auto"/>
                <w:left w:val="none" w:sz="0" w:space="0" w:color="auto"/>
                <w:bottom w:val="none" w:sz="0" w:space="0" w:color="auto"/>
                <w:right w:val="none" w:sz="0" w:space="0" w:color="auto"/>
              </w:divBdr>
            </w:div>
            <w:div w:id="18701657">
              <w:marLeft w:val="0"/>
              <w:marRight w:val="0"/>
              <w:marTop w:val="0"/>
              <w:marBottom w:val="0"/>
              <w:divBdr>
                <w:top w:val="none" w:sz="0" w:space="0" w:color="auto"/>
                <w:left w:val="none" w:sz="0" w:space="0" w:color="auto"/>
                <w:bottom w:val="none" w:sz="0" w:space="0" w:color="auto"/>
                <w:right w:val="none" w:sz="0" w:space="0" w:color="auto"/>
              </w:divBdr>
            </w:div>
            <w:div w:id="883061446">
              <w:marLeft w:val="0"/>
              <w:marRight w:val="0"/>
              <w:marTop w:val="0"/>
              <w:marBottom w:val="0"/>
              <w:divBdr>
                <w:top w:val="none" w:sz="0" w:space="0" w:color="auto"/>
                <w:left w:val="none" w:sz="0" w:space="0" w:color="auto"/>
                <w:bottom w:val="none" w:sz="0" w:space="0" w:color="auto"/>
                <w:right w:val="none" w:sz="0" w:space="0" w:color="auto"/>
              </w:divBdr>
            </w:div>
            <w:div w:id="1178229913">
              <w:marLeft w:val="0"/>
              <w:marRight w:val="0"/>
              <w:marTop w:val="0"/>
              <w:marBottom w:val="0"/>
              <w:divBdr>
                <w:top w:val="none" w:sz="0" w:space="0" w:color="auto"/>
                <w:left w:val="none" w:sz="0" w:space="0" w:color="auto"/>
                <w:bottom w:val="none" w:sz="0" w:space="0" w:color="auto"/>
                <w:right w:val="none" w:sz="0" w:space="0" w:color="auto"/>
              </w:divBdr>
            </w:div>
            <w:div w:id="1794707590">
              <w:marLeft w:val="0"/>
              <w:marRight w:val="0"/>
              <w:marTop w:val="0"/>
              <w:marBottom w:val="0"/>
              <w:divBdr>
                <w:top w:val="none" w:sz="0" w:space="0" w:color="auto"/>
                <w:left w:val="none" w:sz="0" w:space="0" w:color="auto"/>
                <w:bottom w:val="none" w:sz="0" w:space="0" w:color="auto"/>
                <w:right w:val="none" w:sz="0" w:space="0" w:color="auto"/>
              </w:divBdr>
            </w:div>
            <w:div w:id="1852573208">
              <w:marLeft w:val="0"/>
              <w:marRight w:val="0"/>
              <w:marTop w:val="0"/>
              <w:marBottom w:val="0"/>
              <w:divBdr>
                <w:top w:val="none" w:sz="0" w:space="0" w:color="auto"/>
                <w:left w:val="none" w:sz="0" w:space="0" w:color="auto"/>
                <w:bottom w:val="none" w:sz="0" w:space="0" w:color="auto"/>
                <w:right w:val="none" w:sz="0" w:space="0" w:color="auto"/>
              </w:divBdr>
            </w:div>
            <w:div w:id="1065839017">
              <w:marLeft w:val="0"/>
              <w:marRight w:val="0"/>
              <w:marTop w:val="0"/>
              <w:marBottom w:val="0"/>
              <w:divBdr>
                <w:top w:val="none" w:sz="0" w:space="0" w:color="auto"/>
                <w:left w:val="none" w:sz="0" w:space="0" w:color="auto"/>
                <w:bottom w:val="none" w:sz="0" w:space="0" w:color="auto"/>
                <w:right w:val="none" w:sz="0" w:space="0" w:color="auto"/>
              </w:divBdr>
            </w:div>
            <w:div w:id="328020966">
              <w:marLeft w:val="0"/>
              <w:marRight w:val="0"/>
              <w:marTop w:val="0"/>
              <w:marBottom w:val="0"/>
              <w:divBdr>
                <w:top w:val="none" w:sz="0" w:space="0" w:color="auto"/>
                <w:left w:val="none" w:sz="0" w:space="0" w:color="auto"/>
                <w:bottom w:val="none" w:sz="0" w:space="0" w:color="auto"/>
                <w:right w:val="none" w:sz="0" w:space="0" w:color="auto"/>
              </w:divBdr>
            </w:div>
            <w:div w:id="116219911">
              <w:marLeft w:val="0"/>
              <w:marRight w:val="0"/>
              <w:marTop w:val="0"/>
              <w:marBottom w:val="0"/>
              <w:divBdr>
                <w:top w:val="none" w:sz="0" w:space="0" w:color="auto"/>
                <w:left w:val="none" w:sz="0" w:space="0" w:color="auto"/>
                <w:bottom w:val="none" w:sz="0" w:space="0" w:color="auto"/>
                <w:right w:val="none" w:sz="0" w:space="0" w:color="auto"/>
              </w:divBdr>
            </w:div>
            <w:div w:id="431824136">
              <w:marLeft w:val="0"/>
              <w:marRight w:val="0"/>
              <w:marTop w:val="0"/>
              <w:marBottom w:val="0"/>
              <w:divBdr>
                <w:top w:val="none" w:sz="0" w:space="0" w:color="auto"/>
                <w:left w:val="none" w:sz="0" w:space="0" w:color="auto"/>
                <w:bottom w:val="none" w:sz="0" w:space="0" w:color="auto"/>
                <w:right w:val="none" w:sz="0" w:space="0" w:color="auto"/>
              </w:divBdr>
            </w:div>
            <w:div w:id="1414087530">
              <w:marLeft w:val="0"/>
              <w:marRight w:val="0"/>
              <w:marTop w:val="0"/>
              <w:marBottom w:val="0"/>
              <w:divBdr>
                <w:top w:val="none" w:sz="0" w:space="0" w:color="auto"/>
                <w:left w:val="none" w:sz="0" w:space="0" w:color="auto"/>
                <w:bottom w:val="none" w:sz="0" w:space="0" w:color="auto"/>
                <w:right w:val="none" w:sz="0" w:space="0" w:color="auto"/>
              </w:divBdr>
            </w:div>
            <w:div w:id="1650986044">
              <w:marLeft w:val="0"/>
              <w:marRight w:val="0"/>
              <w:marTop w:val="0"/>
              <w:marBottom w:val="0"/>
              <w:divBdr>
                <w:top w:val="none" w:sz="0" w:space="0" w:color="auto"/>
                <w:left w:val="none" w:sz="0" w:space="0" w:color="auto"/>
                <w:bottom w:val="none" w:sz="0" w:space="0" w:color="auto"/>
                <w:right w:val="none" w:sz="0" w:space="0" w:color="auto"/>
              </w:divBdr>
            </w:div>
            <w:div w:id="1488595159">
              <w:marLeft w:val="0"/>
              <w:marRight w:val="0"/>
              <w:marTop w:val="0"/>
              <w:marBottom w:val="0"/>
              <w:divBdr>
                <w:top w:val="none" w:sz="0" w:space="0" w:color="auto"/>
                <w:left w:val="none" w:sz="0" w:space="0" w:color="auto"/>
                <w:bottom w:val="none" w:sz="0" w:space="0" w:color="auto"/>
                <w:right w:val="none" w:sz="0" w:space="0" w:color="auto"/>
              </w:divBdr>
            </w:div>
            <w:div w:id="1280797298">
              <w:marLeft w:val="0"/>
              <w:marRight w:val="0"/>
              <w:marTop w:val="0"/>
              <w:marBottom w:val="0"/>
              <w:divBdr>
                <w:top w:val="none" w:sz="0" w:space="0" w:color="auto"/>
                <w:left w:val="none" w:sz="0" w:space="0" w:color="auto"/>
                <w:bottom w:val="none" w:sz="0" w:space="0" w:color="auto"/>
                <w:right w:val="none" w:sz="0" w:space="0" w:color="auto"/>
              </w:divBdr>
            </w:div>
            <w:div w:id="964387867">
              <w:marLeft w:val="0"/>
              <w:marRight w:val="0"/>
              <w:marTop w:val="0"/>
              <w:marBottom w:val="0"/>
              <w:divBdr>
                <w:top w:val="none" w:sz="0" w:space="0" w:color="auto"/>
                <w:left w:val="none" w:sz="0" w:space="0" w:color="auto"/>
                <w:bottom w:val="none" w:sz="0" w:space="0" w:color="auto"/>
                <w:right w:val="none" w:sz="0" w:space="0" w:color="auto"/>
              </w:divBdr>
            </w:div>
            <w:div w:id="263802626">
              <w:marLeft w:val="0"/>
              <w:marRight w:val="0"/>
              <w:marTop w:val="0"/>
              <w:marBottom w:val="0"/>
              <w:divBdr>
                <w:top w:val="none" w:sz="0" w:space="0" w:color="auto"/>
                <w:left w:val="none" w:sz="0" w:space="0" w:color="auto"/>
                <w:bottom w:val="none" w:sz="0" w:space="0" w:color="auto"/>
                <w:right w:val="none" w:sz="0" w:space="0" w:color="auto"/>
              </w:divBdr>
            </w:div>
            <w:div w:id="431979498">
              <w:marLeft w:val="0"/>
              <w:marRight w:val="0"/>
              <w:marTop w:val="0"/>
              <w:marBottom w:val="0"/>
              <w:divBdr>
                <w:top w:val="none" w:sz="0" w:space="0" w:color="auto"/>
                <w:left w:val="none" w:sz="0" w:space="0" w:color="auto"/>
                <w:bottom w:val="none" w:sz="0" w:space="0" w:color="auto"/>
                <w:right w:val="none" w:sz="0" w:space="0" w:color="auto"/>
              </w:divBdr>
            </w:div>
            <w:div w:id="1704330038">
              <w:marLeft w:val="0"/>
              <w:marRight w:val="0"/>
              <w:marTop w:val="0"/>
              <w:marBottom w:val="0"/>
              <w:divBdr>
                <w:top w:val="none" w:sz="0" w:space="0" w:color="auto"/>
                <w:left w:val="none" w:sz="0" w:space="0" w:color="auto"/>
                <w:bottom w:val="none" w:sz="0" w:space="0" w:color="auto"/>
                <w:right w:val="none" w:sz="0" w:space="0" w:color="auto"/>
              </w:divBdr>
            </w:div>
            <w:div w:id="6414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6320">
      <w:bodyDiv w:val="1"/>
      <w:marLeft w:val="0"/>
      <w:marRight w:val="0"/>
      <w:marTop w:val="0"/>
      <w:marBottom w:val="0"/>
      <w:divBdr>
        <w:top w:val="none" w:sz="0" w:space="0" w:color="auto"/>
        <w:left w:val="none" w:sz="0" w:space="0" w:color="auto"/>
        <w:bottom w:val="none" w:sz="0" w:space="0" w:color="auto"/>
        <w:right w:val="none" w:sz="0" w:space="0" w:color="auto"/>
      </w:divBdr>
    </w:div>
    <w:div w:id="1595085724">
      <w:bodyDiv w:val="1"/>
      <w:marLeft w:val="0"/>
      <w:marRight w:val="0"/>
      <w:marTop w:val="0"/>
      <w:marBottom w:val="0"/>
      <w:divBdr>
        <w:top w:val="none" w:sz="0" w:space="0" w:color="auto"/>
        <w:left w:val="none" w:sz="0" w:space="0" w:color="auto"/>
        <w:bottom w:val="none" w:sz="0" w:space="0" w:color="auto"/>
        <w:right w:val="none" w:sz="0" w:space="0" w:color="auto"/>
      </w:divBdr>
    </w:div>
    <w:div w:id="1612973742">
      <w:bodyDiv w:val="1"/>
      <w:marLeft w:val="0"/>
      <w:marRight w:val="0"/>
      <w:marTop w:val="0"/>
      <w:marBottom w:val="0"/>
      <w:divBdr>
        <w:top w:val="none" w:sz="0" w:space="0" w:color="auto"/>
        <w:left w:val="none" w:sz="0" w:space="0" w:color="auto"/>
        <w:bottom w:val="none" w:sz="0" w:space="0" w:color="auto"/>
        <w:right w:val="none" w:sz="0" w:space="0" w:color="auto"/>
      </w:divBdr>
    </w:div>
    <w:div w:id="1700004838">
      <w:bodyDiv w:val="1"/>
      <w:marLeft w:val="0"/>
      <w:marRight w:val="0"/>
      <w:marTop w:val="0"/>
      <w:marBottom w:val="0"/>
      <w:divBdr>
        <w:top w:val="none" w:sz="0" w:space="0" w:color="auto"/>
        <w:left w:val="none" w:sz="0" w:space="0" w:color="auto"/>
        <w:bottom w:val="none" w:sz="0" w:space="0" w:color="auto"/>
        <w:right w:val="none" w:sz="0" w:space="0" w:color="auto"/>
      </w:divBdr>
    </w:div>
    <w:div w:id="1776174205">
      <w:bodyDiv w:val="1"/>
      <w:marLeft w:val="0"/>
      <w:marRight w:val="0"/>
      <w:marTop w:val="0"/>
      <w:marBottom w:val="0"/>
      <w:divBdr>
        <w:top w:val="none" w:sz="0" w:space="0" w:color="auto"/>
        <w:left w:val="none" w:sz="0" w:space="0" w:color="auto"/>
        <w:bottom w:val="none" w:sz="0" w:space="0" w:color="auto"/>
        <w:right w:val="none" w:sz="0" w:space="0" w:color="auto"/>
      </w:divBdr>
      <w:divsChild>
        <w:div w:id="4210865">
          <w:marLeft w:val="0"/>
          <w:marRight w:val="0"/>
          <w:marTop w:val="0"/>
          <w:marBottom w:val="0"/>
          <w:divBdr>
            <w:top w:val="none" w:sz="0" w:space="0" w:color="auto"/>
            <w:left w:val="none" w:sz="0" w:space="0" w:color="auto"/>
            <w:bottom w:val="none" w:sz="0" w:space="0" w:color="auto"/>
            <w:right w:val="none" w:sz="0" w:space="0" w:color="auto"/>
          </w:divBdr>
          <w:divsChild>
            <w:div w:id="2190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1770">
      <w:bodyDiv w:val="1"/>
      <w:marLeft w:val="0"/>
      <w:marRight w:val="0"/>
      <w:marTop w:val="0"/>
      <w:marBottom w:val="0"/>
      <w:divBdr>
        <w:top w:val="none" w:sz="0" w:space="0" w:color="auto"/>
        <w:left w:val="none" w:sz="0" w:space="0" w:color="auto"/>
        <w:bottom w:val="none" w:sz="0" w:space="0" w:color="auto"/>
        <w:right w:val="none" w:sz="0" w:space="0" w:color="auto"/>
      </w:divBdr>
    </w:div>
    <w:div w:id="1998193456">
      <w:bodyDiv w:val="1"/>
      <w:marLeft w:val="0"/>
      <w:marRight w:val="0"/>
      <w:marTop w:val="0"/>
      <w:marBottom w:val="0"/>
      <w:divBdr>
        <w:top w:val="none" w:sz="0" w:space="0" w:color="auto"/>
        <w:left w:val="none" w:sz="0" w:space="0" w:color="auto"/>
        <w:bottom w:val="none" w:sz="0" w:space="0" w:color="auto"/>
        <w:right w:val="none" w:sz="0" w:space="0" w:color="auto"/>
      </w:divBdr>
    </w:div>
    <w:div w:id="2039548756">
      <w:bodyDiv w:val="1"/>
      <w:marLeft w:val="0"/>
      <w:marRight w:val="0"/>
      <w:marTop w:val="0"/>
      <w:marBottom w:val="0"/>
      <w:divBdr>
        <w:top w:val="none" w:sz="0" w:space="0" w:color="auto"/>
        <w:left w:val="none" w:sz="0" w:space="0" w:color="auto"/>
        <w:bottom w:val="none" w:sz="0" w:space="0" w:color="auto"/>
        <w:right w:val="none" w:sz="0" w:space="0" w:color="auto"/>
      </w:divBdr>
      <w:divsChild>
        <w:div w:id="928469978">
          <w:marLeft w:val="0"/>
          <w:marRight w:val="0"/>
          <w:marTop w:val="0"/>
          <w:marBottom w:val="0"/>
          <w:divBdr>
            <w:top w:val="none" w:sz="0" w:space="0" w:color="auto"/>
            <w:left w:val="none" w:sz="0" w:space="0" w:color="auto"/>
            <w:bottom w:val="none" w:sz="0" w:space="0" w:color="auto"/>
            <w:right w:val="none" w:sz="0" w:space="0" w:color="auto"/>
          </w:divBdr>
          <w:divsChild>
            <w:div w:id="1325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A80FB-EA92-42D3-A2E7-AA6A91CCB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subhendu maji</cp:lastModifiedBy>
  <cp:revision>87</cp:revision>
  <cp:lastPrinted>2021-06-30T16:20:00Z</cp:lastPrinted>
  <dcterms:created xsi:type="dcterms:W3CDTF">2021-06-28T07:51:00Z</dcterms:created>
  <dcterms:modified xsi:type="dcterms:W3CDTF">2021-06-30T16:21:00Z</dcterms:modified>
</cp:coreProperties>
</file>